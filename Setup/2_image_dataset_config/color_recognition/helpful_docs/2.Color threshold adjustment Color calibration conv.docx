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6DF79" w14:textId="1F800806" w:rsidR="00750F60" w:rsidRDefault="00905F22">
      <w:pPr>
        <w:spacing w:before="661" w:line="378" w:lineRule="atLeast"/>
        <w:ind w:right="-200"/>
        <w:jc w:val="both"/>
        <w:outlineLvl w:val="0"/>
        <w:rPr>
          <w:sz w:val="34"/>
          <w:szCs w:val="34"/>
        </w:rPr>
      </w:pPr>
      <w:r>
        <w:rPr>
          <w:b/>
          <w:bCs/>
          <w:color w:val="333333"/>
          <w:sz w:val="34"/>
          <w:szCs w:val="34"/>
        </w:rPr>
        <w:t>2.Color threshold adjustment/Color calibration</w:t>
      </w:r>
      <w:r w:rsidR="00DA59F8">
        <w:rPr>
          <w:noProof/>
        </w:rPr>
        <w:drawing>
          <wp:anchor distT="0" distB="0" distL="114300" distR="114300" simplePos="0" relativeHeight="251658240" behindDoc="1" locked="1" layoutInCell="0" allowOverlap="1" wp14:anchorId="31D6C42C" wp14:editId="71E2A926">
            <wp:simplePos x="0" y="0"/>
            <wp:positionH relativeFrom="page">
              <wp:posOffset>939800</wp:posOffset>
            </wp:positionH>
            <wp:positionV relativeFrom="paragraph">
              <wp:posOffset>647700</wp:posOffset>
            </wp:positionV>
            <wp:extent cx="5689600" cy="50800"/>
            <wp:effectExtent l="0" t="0" r="0" b="0"/>
            <wp:wrapNone/>
            <wp:docPr id="30" name="Path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Gro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600" cy="50800"/>
                    </a:xfrm>
                    <a:prstGeom prst="rect">
                      <a:avLst/>
                    </a:prstGeom>
                    <a:noFill/>
                  </pic:spPr>
                </pic:pic>
              </a:graphicData>
            </a:graphic>
            <wp14:sizeRelH relativeFrom="page">
              <wp14:pctWidth>0</wp14:pctWidth>
            </wp14:sizeRelH>
            <wp14:sizeRelV relativeFrom="page">
              <wp14:pctHeight>0</wp14:pctHeight>
            </wp14:sizeRelV>
          </wp:anchor>
        </w:drawing>
      </w:r>
    </w:p>
    <w:p w14:paraId="7127F3B4" w14:textId="77777777" w:rsidR="00750F60" w:rsidRDefault="00905F22">
      <w:pPr>
        <w:spacing w:before="90" w:line="315" w:lineRule="atLeast"/>
        <w:ind w:right="1187"/>
        <w:rPr>
          <w:sz w:val="20"/>
          <w:szCs w:val="20"/>
        </w:rPr>
      </w:pPr>
      <w:r>
        <w:rPr>
          <w:color w:val="333333"/>
          <w:sz w:val="20"/>
          <w:szCs w:val="20"/>
        </w:rPr>
        <w:t>By adjusting the high and low thresholds of HSV, interfering colors are filtered out, so that the blocks can be ideally identified in complex environments. When using color-based gameplay for the first time, it is best to calibrate it. Each color-related AI gameplay has its own [HSV calibration.ipynb] file under the [scripts] folder.</w:t>
      </w:r>
    </w:p>
    <w:p w14:paraId="24BD3CEC" w14:textId="77777777" w:rsidR="00750F60" w:rsidRDefault="00905F22">
      <w:pPr>
        <w:spacing w:line="480" w:lineRule="atLeast"/>
        <w:ind w:right="3424"/>
        <w:rPr>
          <w:sz w:val="20"/>
          <w:szCs w:val="20"/>
        </w:rPr>
      </w:pPr>
      <w:r>
        <w:rPr>
          <w:color w:val="333333"/>
          <w:sz w:val="20"/>
          <w:szCs w:val="20"/>
        </w:rPr>
        <w:t>Here the color calibration file in this path is used for calibration: /dofbot_ws/src/dofbot_color_identify/scripts/HSV calibration.ipynb</w:t>
      </w:r>
    </w:p>
    <w:p w14:paraId="0AD6FF3B" w14:textId="77777777" w:rsidR="00750F60" w:rsidRDefault="00905F22">
      <w:pPr>
        <w:spacing w:before="232" w:line="324" w:lineRule="atLeast"/>
        <w:ind w:right="-200"/>
        <w:jc w:val="both"/>
        <w:outlineLvl w:val="1"/>
        <w:rPr>
          <w:sz w:val="29"/>
          <w:szCs w:val="29"/>
        </w:rPr>
      </w:pPr>
      <w:r>
        <w:rPr>
          <w:b/>
          <w:bCs/>
          <w:color w:val="333333"/>
          <w:sz w:val="29"/>
          <w:szCs w:val="29"/>
        </w:rPr>
        <w:t>1. HSV introduction</w:t>
      </w:r>
    </w:p>
    <w:p w14:paraId="750A3792" w14:textId="77777777" w:rsidR="00750F60" w:rsidRDefault="00905F22">
      <w:pPr>
        <w:spacing w:before="113" w:line="315" w:lineRule="atLeast"/>
        <w:ind w:right="932"/>
        <w:jc w:val="both"/>
        <w:rPr>
          <w:sz w:val="20"/>
          <w:szCs w:val="20"/>
        </w:rPr>
      </w:pPr>
      <w:r>
        <w:rPr>
          <w:color w:val="333333"/>
          <w:sz w:val="20"/>
          <w:szCs w:val="20"/>
        </w:rPr>
        <w:t>HSV (Hue, Saturation, Value) is a color space created by A. R. Smith in 1978 based on the intuitive characteristics of color, also known as the Hexcone Model. The parameters of color in this model are: hue (H), saturation (S), and lightness (V).</w:t>
      </w:r>
    </w:p>
    <w:p w14:paraId="2402E4A3" w14:textId="77777777" w:rsidR="00750F60" w:rsidRDefault="00905F22">
      <w:pPr>
        <w:spacing w:before="199" w:line="216" w:lineRule="atLeast"/>
        <w:ind w:right="-200"/>
        <w:jc w:val="both"/>
        <w:rPr>
          <w:sz w:val="20"/>
          <w:szCs w:val="20"/>
        </w:rPr>
      </w:pPr>
      <w:r>
        <w:rPr>
          <w:color w:val="333333"/>
          <w:sz w:val="20"/>
          <w:szCs w:val="20"/>
        </w:rPr>
        <w:t>H: 0 — 180</w:t>
      </w:r>
    </w:p>
    <w:p w14:paraId="1E09F9CA" w14:textId="77777777" w:rsidR="00750F60" w:rsidRDefault="00905F22">
      <w:pPr>
        <w:spacing w:before="198" w:line="216" w:lineRule="atLeast"/>
        <w:ind w:right="-200"/>
        <w:jc w:val="both"/>
        <w:rPr>
          <w:sz w:val="20"/>
          <w:szCs w:val="20"/>
        </w:rPr>
      </w:pPr>
      <w:r>
        <w:rPr>
          <w:color w:val="333333"/>
          <w:sz w:val="20"/>
          <w:szCs w:val="20"/>
        </w:rPr>
        <w:t>S: 0 — 255</w:t>
      </w:r>
    </w:p>
    <w:p w14:paraId="7FC0732D" w14:textId="77777777" w:rsidR="00750F60" w:rsidRDefault="00905F22">
      <w:pPr>
        <w:spacing w:before="198" w:line="216" w:lineRule="atLeast"/>
        <w:ind w:right="-200"/>
        <w:jc w:val="both"/>
        <w:rPr>
          <w:sz w:val="20"/>
          <w:szCs w:val="20"/>
        </w:rPr>
      </w:pPr>
      <w:r>
        <w:rPr>
          <w:color w:val="333333"/>
          <w:sz w:val="20"/>
          <w:szCs w:val="20"/>
        </w:rPr>
        <w:t>V: 0 — 255</w:t>
      </w:r>
    </w:p>
    <w:p w14:paraId="150F796A" w14:textId="77777777" w:rsidR="00750F60" w:rsidRDefault="00DA59F8">
      <w:pPr>
        <w:spacing w:before="213" w:line="216" w:lineRule="atLeast"/>
        <w:ind w:left="190" w:right="-200"/>
        <w:jc w:val="both"/>
        <w:rPr>
          <w:sz w:val="20"/>
          <w:szCs w:val="20"/>
        </w:rPr>
      </w:pPr>
      <w:r>
        <w:rPr>
          <w:noProof/>
        </w:rPr>
        <w:drawing>
          <wp:inline distT="0" distB="0" distL="0" distR="0" wp14:anchorId="3CF52840" wp14:editId="41F8DE27">
            <wp:extent cx="81280" cy="9271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 cy="92710"/>
                    </a:xfrm>
                    <a:prstGeom prst="rect">
                      <a:avLst/>
                    </a:prstGeom>
                    <a:noFill/>
                    <a:ln>
                      <a:noFill/>
                    </a:ln>
                  </pic:spPr>
                </pic:pic>
              </a:graphicData>
            </a:graphic>
          </wp:inline>
        </w:drawing>
      </w:r>
      <w:r w:rsidR="00905F22">
        <w:rPr>
          <w:spacing w:val="92"/>
          <w:sz w:val="20"/>
          <w:szCs w:val="20"/>
        </w:rPr>
        <w:t xml:space="preserve"> </w:t>
      </w:r>
      <w:r w:rsidR="00905F22">
        <w:rPr>
          <w:color w:val="333333"/>
          <w:sz w:val="20"/>
          <w:szCs w:val="20"/>
        </w:rPr>
        <w:t>HSV parameter list:</w:t>
      </w:r>
    </w:p>
    <w:p w14:paraId="0DB198EC" w14:textId="77777777" w:rsidR="00750F60" w:rsidRDefault="00905F22">
      <w:pPr>
        <w:spacing w:before="202" w:line="22" w:lineRule="atLeast"/>
        <w:jc w:val="both"/>
        <w:rPr>
          <w:rFonts w:ascii="Arial" w:eastAsia="Arial" w:hAnsi="Arial" w:cs="Arial"/>
          <w:sz w:val="2"/>
          <w:szCs w:val="2"/>
        </w:rPr>
      </w:pPr>
      <w:r>
        <w:rPr>
          <w:rFonts w:ascii="Arial" w:eastAsia="Arial" w:hAnsi="Arial" w:cs="Arial"/>
          <w:color w:val="000000"/>
          <w:sz w:val="2"/>
          <w:szCs w:val="2"/>
        </w:rPr>
        <w:t xml:space="preserve"> </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008"/>
        <w:gridCol w:w="1008"/>
        <w:gridCol w:w="1008"/>
        <w:gridCol w:w="1008"/>
        <w:gridCol w:w="1008"/>
        <w:gridCol w:w="1008"/>
        <w:gridCol w:w="1008"/>
        <w:gridCol w:w="1008"/>
        <w:gridCol w:w="1008"/>
        <w:gridCol w:w="1008"/>
        <w:gridCol w:w="1008"/>
      </w:tblGrid>
      <w:tr w:rsidR="00750F60" w14:paraId="6008E81C" w14:textId="77777777" w:rsidTr="00DA59F8">
        <w:trPr>
          <w:trHeight w:hRule="exact" w:val="465"/>
        </w:trPr>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0" w:type="dxa"/>
              <w:right w:w="0" w:type="dxa"/>
            </w:tcMar>
            <w:vAlign w:val="center"/>
          </w:tcPr>
          <w:p w14:paraId="71445F29" w14:textId="77777777" w:rsidR="00750F60" w:rsidRDefault="00750F60"/>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275" w:type="dxa"/>
            </w:tcMar>
            <w:vAlign w:val="center"/>
          </w:tcPr>
          <w:p w14:paraId="6703A865" w14:textId="7E9A12E4" w:rsidR="00750F60" w:rsidRDefault="00905F22">
            <w:pPr>
              <w:spacing w:line="208" w:lineRule="atLeast"/>
              <w:jc w:val="both"/>
              <w:rPr>
                <w:sz w:val="19"/>
                <w:szCs w:val="19"/>
              </w:rPr>
            </w:pPr>
            <w:r>
              <w:rPr>
                <w:b/>
                <w:bCs/>
                <w:color w:val="333333"/>
                <w:sz w:val="19"/>
                <w:szCs w:val="19"/>
                <w:shd w:val="clear" w:color="auto" w:fill="F8F8F8"/>
              </w:rPr>
              <w:t>bl</w:t>
            </w:r>
            <w:r w:rsidR="00DA59F8">
              <w:rPr>
                <w:b/>
                <w:bCs/>
                <w:color w:val="333333"/>
                <w:sz w:val="19"/>
                <w:szCs w:val="19"/>
                <w:shd w:val="clear" w:color="auto" w:fill="F8F8F8"/>
              </w:rPr>
              <w:t>a</w:t>
            </w:r>
            <w:r>
              <w:rPr>
                <w:b/>
                <w:bCs/>
                <w:color w:val="333333"/>
                <w:sz w:val="19"/>
                <w:szCs w:val="19"/>
                <w:shd w:val="clear" w:color="auto" w:fill="F8F8F8"/>
              </w:rPr>
              <w:t>ck</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275" w:type="dxa"/>
            </w:tcMar>
            <w:vAlign w:val="center"/>
          </w:tcPr>
          <w:p w14:paraId="12601851" w14:textId="77777777" w:rsidR="00750F60" w:rsidRDefault="00905F22">
            <w:pPr>
              <w:spacing w:before="1" w:line="208" w:lineRule="atLeast"/>
              <w:jc w:val="both"/>
              <w:rPr>
                <w:sz w:val="19"/>
                <w:szCs w:val="19"/>
              </w:rPr>
            </w:pPr>
            <w:r>
              <w:rPr>
                <w:b/>
                <w:bCs/>
                <w:color w:val="333333"/>
                <w:sz w:val="19"/>
                <w:szCs w:val="19"/>
                <w:shd w:val="clear" w:color="auto" w:fill="F8F8F8"/>
              </w:rPr>
              <w:t>ash</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275" w:type="dxa"/>
            </w:tcMar>
            <w:vAlign w:val="center"/>
          </w:tcPr>
          <w:p w14:paraId="0B9184F1" w14:textId="77777777" w:rsidR="00750F60" w:rsidRDefault="00905F22">
            <w:pPr>
              <w:spacing w:before="1" w:line="208" w:lineRule="atLeast"/>
              <w:jc w:val="both"/>
              <w:rPr>
                <w:sz w:val="19"/>
                <w:szCs w:val="19"/>
              </w:rPr>
            </w:pPr>
            <w:r>
              <w:rPr>
                <w:b/>
                <w:bCs/>
                <w:color w:val="333333"/>
                <w:sz w:val="19"/>
                <w:szCs w:val="19"/>
                <w:shd w:val="clear" w:color="auto" w:fill="F8F8F8"/>
              </w:rPr>
              <w:t>white</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275" w:type="dxa"/>
            </w:tcMar>
            <w:vAlign w:val="center"/>
          </w:tcPr>
          <w:p w14:paraId="68A5B6CA" w14:textId="77777777" w:rsidR="00750F60" w:rsidRDefault="00905F22">
            <w:pPr>
              <w:spacing w:before="1" w:line="208" w:lineRule="atLeast"/>
              <w:jc w:val="both"/>
              <w:rPr>
                <w:sz w:val="19"/>
                <w:szCs w:val="19"/>
              </w:rPr>
            </w:pPr>
            <w:r>
              <w:rPr>
                <w:b/>
                <w:bCs/>
                <w:color w:val="333333"/>
                <w:sz w:val="19"/>
                <w:szCs w:val="19"/>
                <w:shd w:val="clear" w:color="auto" w:fill="F8F8F8"/>
              </w:rPr>
              <w:t>red</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275" w:type="dxa"/>
            </w:tcMar>
            <w:vAlign w:val="center"/>
          </w:tcPr>
          <w:p w14:paraId="386247CA" w14:textId="77777777" w:rsidR="00750F60" w:rsidRDefault="00905F22">
            <w:pPr>
              <w:spacing w:before="1" w:line="208" w:lineRule="atLeast"/>
              <w:jc w:val="both"/>
              <w:rPr>
                <w:sz w:val="19"/>
                <w:szCs w:val="19"/>
              </w:rPr>
            </w:pPr>
            <w:r>
              <w:rPr>
                <w:b/>
                <w:bCs/>
                <w:color w:val="333333"/>
                <w:sz w:val="19"/>
                <w:szCs w:val="19"/>
                <w:shd w:val="clear" w:color="auto" w:fill="F8F8F8"/>
              </w:rPr>
              <w:t>orange</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275" w:type="dxa"/>
            </w:tcMar>
            <w:vAlign w:val="center"/>
          </w:tcPr>
          <w:p w14:paraId="2D68D325" w14:textId="77777777" w:rsidR="00750F60" w:rsidRDefault="00905F22">
            <w:pPr>
              <w:spacing w:before="1" w:line="208" w:lineRule="atLeast"/>
              <w:jc w:val="both"/>
              <w:rPr>
                <w:sz w:val="19"/>
                <w:szCs w:val="19"/>
              </w:rPr>
            </w:pPr>
            <w:r>
              <w:rPr>
                <w:b/>
                <w:bCs/>
                <w:color w:val="333333"/>
                <w:sz w:val="19"/>
                <w:szCs w:val="19"/>
                <w:shd w:val="clear" w:color="auto" w:fill="F8F8F8"/>
              </w:rPr>
              <w:t>yellow</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275" w:type="dxa"/>
            </w:tcMar>
            <w:vAlign w:val="center"/>
          </w:tcPr>
          <w:p w14:paraId="29790637" w14:textId="77777777" w:rsidR="00750F60" w:rsidRDefault="00905F22">
            <w:pPr>
              <w:spacing w:before="1" w:line="208" w:lineRule="atLeast"/>
              <w:jc w:val="both"/>
              <w:rPr>
                <w:sz w:val="19"/>
                <w:szCs w:val="19"/>
              </w:rPr>
            </w:pPr>
            <w:r>
              <w:rPr>
                <w:b/>
                <w:bCs/>
                <w:color w:val="333333"/>
                <w:sz w:val="19"/>
                <w:szCs w:val="19"/>
                <w:shd w:val="clear" w:color="auto" w:fill="F8F8F8"/>
              </w:rPr>
              <w:t>green</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275" w:type="dxa"/>
            </w:tcMar>
            <w:vAlign w:val="center"/>
          </w:tcPr>
          <w:p w14:paraId="22F0224E" w14:textId="77777777" w:rsidR="00750F60" w:rsidRDefault="00905F22">
            <w:pPr>
              <w:spacing w:before="1" w:line="208" w:lineRule="atLeast"/>
              <w:jc w:val="both"/>
              <w:rPr>
                <w:sz w:val="19"/>
                <w:szCs w:val="19"/>
              </w:rPr>
            </w:pPr>
            <w:r>
              <w:rPr>
                <w:b/>
                <w:bCs/>
                <w:color w:val="333333"/>
                <w:sz w:val="19"/>
                <w:szCs w:val="19"/>
                <w:shd w:val="clear" w:color="auto" w:fill="F8F8F8"/>
              </w:rPr>
              <w:t>green</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275" w:type="dxa"/>
            </w:tcMar>
            <w:vAlign w:val="center"/>
          </w:tcPr>
          <w:p w14:paraId="7160D842" w14:textId="77777777" w:rsidR="00750F60" w:rsidRDefault="00905F22">
            <w:pPr>
              <w:spacing w:before="1" w:line="208" w:lineRule="atLeast"/>
              <w:jc w:val="both"/>
              <w:rPr>
                <w:sz w:val="19"/>
                <w:szCs w:val="19"/>
              </w:rPr>
            </w:pPr>
            <w:r>
              <w:rPr>
                <w:b/>
                <w:bCs/>
                <w:color w:val="333333"/>
                <w:sz w:val="19"/>
                <w:szCs w:val="19"/>
                <w:shd w:val="clear" w:color="auto" w:fill="F8F8F8"/>
              </w:rPr>
              <w:t>blue</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275" w:type="dxa"/>
            </w:tcMar>
            <w:vAlign w:val="center"/>
          </w:tcPr>
          <w:p w14:paraId="2B555895" w14:textId="77777777" w:rsidR="00750F60" w:rsidRDefault="00905F22">
            <w:pPr>
              <w:spacing w:before="1" w:line="208" w:lineRule="atLeast"/>
              <w:jc w:val="both"/>
              <w:rPr>
                <w:sz w:val="19"/>
                <w:szCs w:val="19"/>
              </w:rPr>
            </w:pPr>
            <w:r>
              <w:rPr>
                <w:b/>
                <w:bCs/>
                <w:color w:val="333333"/>
                <w:sz w:val="19"/>
                <w:szCs w:val="19"/>
                <w:shd w:val="clear" w:color="auto" w:fill="F8F8F8"/>
              </w:rPr>
              <w:t>purple</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0" w:type="dxa"/>
              <w:right w:w="0" w:type="dxa"/>
            </w:tcMar>
            <w:vAlign w:val="center"/>
          </w:tcPr>
          <w:p w14:paraId="043428AB" w14:textId="77777777" w:rsidR="00750F60" w:rsidRDefault="00750F60"/>
        </w:tc>
      </w:tr>
      <w:tr w:rsidR="00750F60" w14:paraId="4FE5E6EE" w14:textId="77777777" w:rsidTr="00DA59F8">
        <w:trPr>
          <w:trHeight w:hRule="exact" w:val="465"/>
        </w:trPr>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194" w:type="dxa"/>
            </w:tcMar>
            <w:vAlign w:val="center"/>
          </w:tcPr>
          <w:p w14:paraId="50BD58A8" w14:textId="77777777" w:rsidR="00750F60" w:rsidRDefault="00905F22">
            <w:pPr>
              <w:spacing w:before="1" w:line="208" w:lineRule="atLeast"/>
              <w:jc w:val="both"/>
              <w:rPr>
                <w:sz w:val="19"/>
                <w:szCs w:val="19"/>
              </w:rPr>
            </w:pPr>
            <w:r>
              <w:rPr>
                <w:color w:val="333333"/>
                <w:sz w:val="19"/>
                <w:szCs w:val="19"/>
              </w:rPr>
              <w:t>H_min</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328" w:type="dxa"/>
            </w:tcMar>
            <w:vAlign w:val="center"/>
          </w:tcPr>
          <w:p w14:paraId="0AFF00BF" w14:textId="77777777" w:rsidR="00750F60" w:rsidRDefault="00905F22">
            <w:pPr>
              <w:spacing w:before="1" w:line="208" w:lineRule="atLeast"/>
              <w:jc w:val="both"/>
              <w:rPr>
                <w:sz w:val="19"/>
                <w:szCs w:val="19"/>
              </w:rPr>
            </w:pPr>
            <w:r>
              <w:rPr>
                <w:color w:val="333333"/>
                <w:sz w:val="19"/>
                <w:szCs w:val="19"/>
              </w:rPr>
              <w:t>0</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328" w:type="dxa"/>
            </w:tcMar>
            <w:vAlign w:val="center"/>
          </w:tcPr>
          <w:p w14:paraId="73CC5F73" w14:textId="77777777" w:rsidR="00750F60" w:rsidRDefault="00905F22">
            <w:pPr>
              <w:spacing w:before="1" w:line="208" w:lineRule="atLeast"/>
              <w:jc w:val="both"/>
              <w:rPr>
                <w:sz w:val="19"/>
                <w:szCs w:val="19"/>
              </w:rPr>
            </w:pPr>
            <w:r>
              <w:rPr>
                <w:color w:val="333333"/>
                <w:sz w:val="19"/>
                <w:szCs w:val="19"/>
              </w:rPr>
              <w:t>0</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328" w:type="dxa"/>
            </w:tcMar>
            <w:vAlign w:val="center"/>
          </w:tcPr>
          <w:p w14:paraId="0276A43C" w14:textId="77777777" w:rsidR="00750F60" w:rsidRDefault="00905F22">
            <w:pPr>
              <w:spacing w:before="1" w:line="208" w:lineRule="atLeast"/>
              <w:jc w:val="both"/>
              <w:rPr>
                <w:sz w:val="19"/>
                <w:szCs w:val="19"/>
              </w:rPr>
            </w:pPr>
            <w:r>
              <w:rPr>
                <w:color w:val="333333"/>
                <w:sz w:val="19"/>
                <w:szCs w:val="19"/>
              </w:rPr>
              <w:t>0</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328" w:type="dxa"/>
            </w:tcMar>
            <w:vAlign w:val="center"/>
          </w:tcPr>
          <w:p w14:paraId="1C874307" w14:textId="77777777" w:rsidR="00750F60" w:rsidRDefault="00905F22">
            <w:pPr>
              <w:spacing w:before="1" w:line="208" w:lineRule="atLeast"/>
              <w:jc w:val="both"/>
              <w:rPr>
                <w:sz w:val="19"/>
                <w:szCs w:val="19"/>
              </w:rPr>
            </w:pPr>
            <w:r>
              <w:rPr>
                <w:color w:val="333333"/>
                <w:sz w:val="19"/>
                <w:szCs w:val="19"/>
              </w:rPr>
              <w:t>0</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112" w:type="dxa"/>
            </w:tcMar>
            <w:vAlign w:val="center"/>
          </w:tcPr>
          <w:p w14:paraId="0C2323FD" w14:textId="77777777" w:rsidR="00750F60" w:rsidRDefault="00905F22">
            <w:pPr>
              <w:spacing w:before="1" w:line="208" w:lineRule="atLeast"/>
              <w:jc w:val="both"/>
              <w:rPr>
                <w:sz w:val="19"/>
                <w:szCs w:val="19"/>
              </w:rPr>
            </w:pPr>
            <w:r>
              <w:rPr>
                <w:color w:val="333333"/>
                <w:spacing w:val="13"/>
                <w:sz w:val="19"/>
                <w:szCs w:val="19"/>
              </w:rPr>
              <w:t>156</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220" w:type="dxa"/>
            </w:tcMar>
            <w:vAlign w:val="center"/>
          </w:tcPr>
          <w:p w14:paraId="3B284D1E" w14:textId="77777777" w:rsidR="00750F60" w:rsidRDefault="00905F22">
            <w:pPr>
              <w:spacing w:before="1" w:line="208" w:lineRule="atLeast"/>
              <w:jc w:val="both"/>
              <w:rPr>
                <w:sz w:val="19"/>
                <w:szCs w:val="19"/>
              </w:rPr>
            </w:pPr>
            <w:r>
              <w:rPr>
                <w:color w:val="333333"/>
                <w:spacing w:val="13"/>
                <w:sz w:val="19"/>
                <w:szCs w:val="19"/>
              </w:rPr>
              <w:t>11</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219" w:type="dxa"/>
            </w:tcMar>
            <w:vAlign w:val="center"/>
          </w:tcPr>
          <w:p w14:paraId="1423582F" w14:textId="77777777" w:rsidR="00750F60" w:rsidRDefault="00905F22">
            <w:pPr>
              <w:spacing w:before="1" w:line="208" w:lineRule="atLeast"/>
              <w:jc w:val="both"/>
              <w:rPr>
                <w:sz w:val="19"/>
                <w:szCs w:val="19"/>
              </w:rPr>
            </w:pPr>
            <w:r>
              <w:rPr>
                <w:color w:val="333333"/>
                <w:spacing w:val="13"/>
                <w:sz w:val="19"/>
                <w:szCs w:val="19"/>
              </w:rPr>
              <w:t>26</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220" w:type="dxa"/>
            </w:tcMar>
            <w:vAlign w:val="center"/>
          </w:tcPr>
          <w:p w14:paraId="2AFAC636" w14:textId="77777777" w:rsidR="00750F60" w:rsidRDefault="00905F22">
            <w:pPr>
              <w:spacing w:before="1" w:line="208" w:lineRule="atLeast"/>
              <w:jc w:val="both"/>
              <w:rPr>
                <w:sz w:val="19"/>
                <w:szCs w:val="19"/>
              </w:rPr>
            </w:pPr>
            <w:r>
              <w:rPr>
                <w:color w:val="333333"/>
                <w:spacing w:val="13"/>
                <w:sz w:val="19"/>
                <w:szCs w:val="19"/>
              </w:rPr>
              <w:t>35</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219" w:type="dxa"/>
            </w:tcMar>
            <w:vAlign w:val="center"/>
          </w:tcPr>
          <w:p w14:paraId="7192D5DD" w14:textId="77777777" w:rsidR="00750F60" w:rsidRDefault="00905F22">
            <w:pPr>
              <w:spacing w:before="1" w:line="208" w:lineRule="atLeast"/>
              <w:jc w:val="both"/>
              <w:rPr>
                <w:sz w:val="19"/>
                <w:szCs w:val="19"/>
              </w:rPr>
            </w:pPr>
            <w:r>
              <w:rPr>
                <w:color w:val="333333"/>
                <w:spacing w:val="13"/>
                <w:sz w:val="19"/>
                <w:szCs w:val="19"/>
              </w:rPr>
              <w:t>78</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112" w:type="dxa"/>
            </w:tcMar>
            <w:vAlign w:val="center"/>
          </w:tcPr>
          <w:p w14:paraId="29236DBB" w14:textId="77777777" w:rsidR="00750F60" w:rsidRDefault="00905F22">
            <w:pPr>
              <w:spacing w:before="1" w:line="208" w:lineRule="atLeast"/>
              <w:jc w:val="both"/>
              <w:rPr>
                <w:sz w:val="19"/>
                <w:szCs w:val="19"/>
              </w:rPr>
            </w:pPr>
            <w:r>
              <w:rPr>
                <w:color w:val="333333"/>
                <w:spacing w:val="13"/>
                <w:sz w:val="19"/>
                <w:szCs w:val="19"/>
              </w:rPr>
              <w:t>100</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112" w:type="dxa"/>
            </w:tcMar>
            <w:vAlign w:val="center"/>
          </w:tcPr>
          <w:p w14:paraId="4F356EBB" w14:textId="77777777" w:rsidR="00750F60" w:rsidRDefault="00905F22">
            <w:pPr>
              <w:spacing w:before="1" w:line="208" w:lineRule="atLeast"/>
              <w:jc w:val="both"/>
              <w:rPr>
                <w:sz w:val="19"/>
                <w:szCs w:val="19"/>
              </w:rPr>
            </w:pPr>
            <w:r>
              <w:rPr>
                <w:color w:val="333333"/>
                <w:spacing w:val="13"/>
                <w:sz w:val="19"/>
                <w:szCs w:val="19"/>
              </w:rPr>
              <w:t>125</w:t>
            </w:r>
          </w:p>
        </w:tc>
      </w:tr>
      <w:tr w:rsidR="00750F60" w14:paraId="13F13EE0" w14:textId="77777777" w:rsidTr="00DA59F8">
        <w:trPr>
          <w:trHeight w:hRule="exact" w:val="465"/>
        </w:trPr>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58" w:type="dxa"/>
            </w:tcMar>
            <w:vAlign w:val="center"/>
          </w:tcPr>
          <w:p w14:paraId="41D920FC" w14:textId="77777777" w:rsidR="00750F60" w:rsidRDefault="00905F22">
            <w:pPr>
              <w:spacing w:before="1" w:line="208" w:lineRule="atLeast"/>
              <w:jc w:val="both"/>
              <w:rPr>
                <w:sz w:val="19"/>
                <w:szCs w:val="19"/>
              </w:rPr>
            </w:pPr>
            <w:r>
              <w:rPr>
                <w:color w:val="333333"/>
                <w:sz w:val="19"/>
                <w:szCs w:val="19"/>
                <w:shd w:val="clear" w:color="auto" w:fill="F8F8F8"/>
              </w:rPr>
              <w:t>H_max</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12" w:type="dxa"/>
            </w:tcMar>
            <w:vAlign w:val="center"/>
          </w:tcPr>
          <w:p w14:paraId="41D34C4C" w14:textId="77777777" w:rsidR="00750F60" w:rsidRDefault="00905F22">
            <w:pPr>
              <w:spacing w:before="1" w:line="208" w:lineRule="atLeast"/>
              <w:jc w:val="both"/>
              <w:rPr>
                <w:sz w:val="19"/>
                <w:szCs w:val="19"/>
              </w:rPr>
            </w:pPr>
            <w:r>
              <w:rPr>
                <w:color w:val="333333"/>
                <w:spacing w:val="13"/>
                <w:sz w:val="19"/>
                <w:szCs w:val="19"/>
                <w:shd w:val="clear" w:color="auto" w:fill="F8F8F8"/>
              </w:rPr>
              <w:t>180</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112" w:type="dxa"/>
            </w:tcMar>
            <w:vAlign w:val="center"/>
          </w:tcPr>
          <w:p w14:paraId="6222D6E6" w14:textId="77777777" w:rsidR="00750F60" w:rsidRDefault="00905F22">
            <w:pPr>
              <w:spacing w:before="1" w:line="208" w:lineRule="atLeast"/>
              <w:jc w:val="both"/>
              <w:rPr>
                <w:sz w:val="19"/>
                <w:szCs w:val="19"/>
              </w:rPr>
            </w:pPr>
            <w:r>
              <w:rPr>
                <w:color w:val="333333"/>
                <w:spacing w:val="13"/>
                <w:sz w:val="19"/>
                <w:szCs w:val="19"/>
                <w:shd w:val="clear" w:color="auto" w:fill="F8F8F8"/>
              </w:rPr>
              <w:t>180</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112" w:type="dxa"/>
            </w:tcMar>
            <w:vAlign w:val="center"/>
          </w:tcPr>
          <w:p w14:paraId="6D9B26D8" w14:textId="77777777" w:rsidR="00750F60" w:rsidRDefault="00905F22">
            <w:pPr>
              <w:spacing w:before="1" w:line="208" w:lineRule="atLeast"/>
              <w:jc w:val="both"/>
              <w:rPr>
                <w:sz w:val="19"/>
                <w:szCs w:val="19"/>
              </w:rPr>
            </w:pPr>
            <w:r>
              <w:rPr>
                <w:color w:val="333333"/>
                <w:spacing w:val="13"/>
                <w:sz w:val="19"/>
                <w:szCs w:val="19"/>
                <w:shd w:val="clear" w:color="auto" w:fill="F8F8F8"/>
              </w:rPr>
              <w:t>180</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220" w:type="dxa"/>
            </w:tcMar>
            <w:vAlign w:val="center"/>
          </w:tcPr>
          <w:p w14:paraId="742E1EE2" w14:textId="77777777" w:rsidR="00750F60" w:rsidRDefault="00905F22">
            <w:pPr>
              <w:spacing w:before="1" w:line="208" w:lineRule="atLeast"/>
              <w:jc w:val="both"/>
              <w:rPr>
                <w:sz w:val="19"/>
                <w:szCs w:val="19"/>
              </w:rPr>
            </w:pPr>
            <w:r>
              <w:rPr>
                <w:color w:val="333333"/>
                <w:spacing w:val="13"/>
                <w:sz w:val="19"/>
                <w:szCs w:val="19"/>
                <w:shd w:val="clear" w:color="auto" w:fill="F8F8F8"/>
              </w:rPr>
              <w:t>10</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112" w:type="dxa"/>
            </w:tcMar>
            <w:vAlign w:val="center"/>
          </w:tcPr>
          <w:p w14:paraId="2863AC07" w14:textId="77777777" w:rsidR="00750F60" w:rsidRDefault="00905F22">
            <w:pPr>
              <w:spacing w:before="1" w:line="208" w:lineRule="atLeast"/>
              <w:jc w:val="both"/>
              <w:rPr>
                <w:sz w:val="19"/>
                <w:szCs w:val="19"/>
              </w:rPr>
            </w:pPr>
            <w:r>
              <w:rPr>
                <w:color w:val="333333"/>
                <w:spacing w:val="13"/>
                <w:sz w:val="19"/>
                <w:szCs w:val="19"/>
                <w:shd w:val="clear" w:color="auto" w:fill="F8F8F8"/>
              </w:rPr>
              <w:t>180</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220" w:type="dxa"/>
            </w:tcMar>
            <w:vAlign w:val="center"/>
          </w:tcPr>
          <w:p w14:paraId="12CB5FFD" w14:textId="77777777" w:rsidR="00750F60" w:rsidRDefault="00905F22">
            <w:pPr>
              <w:spacing w:before="1" w:line="208" w:lineRule="atLeast"/>
              <w:jc w:val="both"/>
              <w:rPr>
                <w:sz w:val="19"/>
                <w:szCs w:val="19"/>
              </w:rPr>
            </w:pPr>
            <w:r>
              <w:rPr>
                <w:color w:val="333333"/>
                <w:spacing w:val="13"/>
                <w:sz w:val="19"/>
                <w:szCs w:val="19"/>
                <w:shd w:val="clear" w:color="auto" w:fill="F8F8F8"/>
              </w:rPr>
              <w:t>25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219" w:type="dxa"/>
            </w:tcMar>
            <w:vAlign w:val="center"/>
          </w:tcPr>
          <w:p w14:paraId="1F2E1F6A" w14:textId="77777777" w:rsidR="00750F60" w:rsidRDefault="00905F22">
            <w:pPr>
              <w:spacing w:before="1" w:line="208" w:lineRule="atLeast"/>
              <w:jc w:val="both"/>
              <w:rPr>
                <w:sz w:val="19"/>
                <w:szCs w:val="19"/>
              </w:rPr>
            </w:pPr>
            <w:r>
              <w:rPr>
                <w:color w:val="333333"/>
                <w:spacing w:val="13"/>
                <w:sz w:val="19"/>
                <w:szCs w:val="19"/>
                <w:shd w:val="clear" w:color="auto" w:fill="F8F8F8"/>
              </w:rPr>
              <w:t>34</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220" w:type="dxa"/>
            </w:tcMar>
            <w:vAlign w:val="center"/>
          </w:tcPr>
          <w:p w14:paraId="4777E951" w14:textId="77777777" w:rsidR="00750F60" w:rsidRDefault="00905F22">
            <w:pPr>
              <w:spacing w:before="1" w:line="208" w:lineRule="atLeast"/>
              <w:jc w:val="both"/>
              <w:rPr>
                <w:sz w:val="19"/>
                <w:szCs w:val="19"/>
              </w:rPr>
            </w:pPr>
            <w:r>
              <w:rPr>
                <w:color w:val="333333"/>
                <w:spacing w:val="13"/>
                <w:sz w:val="19"/>
                <w:szCs w:val="19"/>
                <w:shd w:val="clear" w:color="auto" w:fill="F8F8F8"/>
              </w:rPr>
              <w:t>77</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219" w:type="dxa"/>
            </w:tcMar>
            <w:vAlign w:val="center"/>
          </w:tcPr>
          <w:p w14:paraId="5E3EB106" w14:textId="77777777" w:rsidR="00750F60" w:rsidRDefault="00905F22">
            <w:pPr>
              <w:spacing w:before="1" w:line="208" w:lineRule="atLeast"/>
              <w:jc w:val="both"/>
              <w:rPr>
                <w:sz w:val="19"/>
                <w:szCs w:val="19"/>
              </w:rPr>
            </w:pPr>
            <w:r>
              <w:rPr>
                <w:color w:val="333333"/>
                <w:spacing w:val="13"/>
                <w:sz w:val="19"/>
                <w:szCs w:val="19"/>
                <w:shd w:val="clear" w:color="auto" w:fill="F8F8F8"/>
              </w:rPr>
              <w:t>99</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12" w:type="dxa"/>
            </w:tcMar>
            <w:vAlign w:val="center"/>
          </w:tcPr>
          <w:p w14:paraId="261A22E6" w14:textId="77777777" w:rsidR="00750F60" w:rsidRDefault="00905F22">
            <w:pPr>
              <w:spacing w:before="1" w:line="208" w:lineRule="atLeast"/>
              <w:jc w:val="both"/>
              <w:rPr>
                <w:sz w:val="19"/>
                <w:szCs w:val="19"/>
              </w:rPr>
            </w:pPr>
            <w:r>
              <w:rPr>
                <w:color w:val="333333"/>
                <w:spacing w:val="13"/>
                <w:sz w:val="19"/>
                <w:szCs w:val="19"/>
                <w:shd w:val="clear" w:color="auto" w:fill="F8F8F8"/>
              </w:rPr>
              <w:t>124</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12" w:type="dxa"/>
            </w:tcMar>
            <w:vAlign w:val="center"/>
          </w:tcPr>
          <w:p w14:paraId="53B9A4B9" w14:textId="77777777" w:rsidR="00750F60" w:rsidRDefault="00905F22">
            <w:pPr>
              <w:spacing w:before="1" w:line="208" w:lineRule="atLeast"/>
              <w:jc w:val="both"/>
              <w:rPr>
                <w:sz w:val="19"/>
                <w:szCs w:val="19"/>
              </w:rPr>
            </w:pPr>
            <w:r>
              <w:rPr>
                <w:color w:val="333333"/>
                <w:spacing w:val="13"/>
                <w:sz w:val="19"/>
                <w:szCs w:val="19"/>
                <w:shd w:val="clear" w:color="auto" w:fill="F8F8F8"/>
              </w:rPr>
              <w:t>155</w:t>
            </w:r>
          </w:p>
        </w:tc>
      </w:tr>
      <w:tr w:rsidR="00750F60" w14:paraId="64AD6BB5" w14:textId="77777777" w:rsidTr="00DA59F8">
        <w:trPr>
          <w:trHeight w:hRule="exact" w:val="465"/>
        </w:trPr>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230" w:type="dxa"/>
            </w:tcMar>
            <w:vAlign w:val="center"/>
          </w:tcPr>
          <w:p w14:paraId="2905DFE8" w14:textId="77777777" w:rsidR="00750F60" w:rsidRDefault="00905F22">
            <w:pPr>
              <w:spacing w:before="1" w:line="208" w:lineRule="atLeast"/>
              <w:jc w:val="both"/>
              <w:rPr>
                <w:sz w:val="19"/>
                <w:szCs w:val="19"/>
              </w:rPr>
            </w:pPr>
            <w:r>
              <w:rPr>
                <w:color w:val="333333"/>
                <w:sz w:val="19"/>
                <w:szCs w:val="19"/>
              </w:rPr>
              <w:t>S_min</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328" w:type="dxa"/>
            </w:tcMar>
            <w:vAlign w:val="center"/>
          </w:tcPr>
          <w:p w14:paraId="616B9A86" w14:textId="77777777" w:rsidR="00750F60" w:rsidRDefault="00905F22">
            <w:pPr>
              <w:spacing w:before="1" w:line="208" w:lineRule="atLeast"/>
              <w:jc w:val="both"/>
              <w:rPr>
                <w:sz w:val="19"/>
                <w:szCs w:val="19"/>
              </w:rPr>
            </w:pPr>
            <w:r>
              <w:rPr>
                <w:color w:val="333333"/>
                <w:sz w:val="19"/>
                <w:szCs w:val="19"/>
              </w:rPr>
              <w:t>0</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328" w:type="dxa"/>
            </w:tcMar>
            <w:vAlign w:val="center"/>
          </w:tcPr>
          <w:p w14:paraId="7813FF50" w14:textId="77777777" w:rsidR="00750F60" w:rsidRDefault="00905F22">
            <w:pPr>
              <w:spacing w:before="1" w:line="208" w:lineRule="atLeast"/>
              <w:jc w:val="both"/>
              <w:rPr>
                <w:sz w:val="19"/>
                <w:szCs w:val="19"/>
              </w:rPr>
            </w:pPr>
            <w:r>
              <w:rPr>
                <w:color w:val="333333"/>
                <w:sz w:val="19"/>
                <w:szCs w:val="19"/>
              </w:rPr>
              <w:t>0</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328" w:type="dxa"/>
            </w:tcMar>
            <w:vAlign w:val="center"/>
          </w:tcPr>
          <w:p w14:paraId="32368AD6" w14:textId="77777777" w:rsidR="00750F60" w:rsidRDefault="00905F22">
            <w:pPr>
              <w:spacing w:before="1" w:line="208" w:lineRule="atLeast"/>
              <w:jc w:val="both"/>
              <w:rPr>
                <w:sz w:val="19"/>
                <w:szCs w:val="19"/>
              </w:rPr>
            </w:pPr>
            <w:r>
              <w:rPr>
                <w:color w:val="333333"/>
                <w:sz w:val="19"/>
                <w:szCs w:val="19"/>
              </w:rPr>
              <w:t>0</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220" w:type="dxa"/>
            </w:tcMar>
            <w:vAlign w:val="center"/>
          </w:tcPr>
          <w:p w14:paraId="7179076F" w14:textId="77777777" w:rsidR="00750F60" w:rsidRDefault="00905F22">
            <w:pPr>
              <w:spacing w:before="1" w:line="208" w:lineRule="atLeast"/>
              <w:jc w:val="both"/>
              <w:rPr>
                <w:sz w:val="19"/>
                <w:szCs w:val="19"/>
              </w:rPr>
            </w:pPr>
            <w:r>
              <w:rPr>
                <w:color w:val="333333"/>
                <w:spacing w:val="13"/>
                <w:sz w:val="19"/>
                <w:szCs w:val="19"/>
              </w:rPr>
              <w:t>43</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220" w:type="dxa"/>
            </w:tcMar>
            <w:vAlign w:val="center"/>
          </w:tcPr>
          <w:p w14:paraId="4B1F2968" w14:textId="77777777" w:rsidR="00750F60" w:rsidRDefault="00905F22">
            <w:pPr>
              <w:spacing w:before="1" w:line="208" w:lineRule="atLeast"/>
              <w:jc w:val="both"/>
              <w:rPr>
                <w:sz w:val="19"/>
                <w:szCs w:val="19"/>
              </w:rPr>
            </w:pPr>
            <w:r>
              <w:rPr>
                <w:color w:val="333333"/>
                <w:spacing w:val="13"/>
                <w:sz w:val="19"/>
                <w:szCs w:val="19"/>
              </w:rPr>
              <w:t>43</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220" w:type="dxa"/>
            </w:tcMar>
            <w:vAlign w:val="center"/>
          </w:tcPr>
          <w:p w14:paraId="05844CD5" w14:textId="77777777" w:rsidR="00750F60" w:rsidRDefault="00905F22">
            <w:pPr>
              <w:spacing w:before="1" w:line="208" w:lineRule="atLeast"/>
              <w:jc w:val="both"/>
              <w:rPr>
                <w:sz w:val="19"/>
                <w:szCs w:val="19"/>
              </w:rPr>
            </w:pPr>
            <w:r>
              <w:rPr>
                <w:color w:val="333333"/>
                <w:spacing w:val="13"/>
                <w:sz w:val="19"/>
                <w:szCs w:val="19"/>
              </w:rPr>
              <w:t>43</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219" w:type="dxa"/>
            </w:tcMar>
            <w:vAlign w:val="center"/>
          </w:tcPr>
          <w:p w14:paraId="3F8436E2" w14:textId="77777777" w:rsidR="00750F60" w:rsidRDefault="00905F22">
            <w:pPr>
              <w:spacing w:before="1" w:line="208" w:lineRule="atLeast"/>
              <w:jc w:val="both"/>
              <w:rPr>
                <w:sz w:val="19"/>
                <w:szCs w:val="19"/>
              </w:rPr>
            </w:pPr>
            <w:r>
              <w:rPr>
                <w:color w:val="333333"/>
                <w:spacing w:val="13"/>
                <w:sz w:val="19"/>
                <w:szCs w:val="19"/>
              </w:rPr>
              <w:t>43</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220" w:type="dxa"/>
            </w:tcMar>
            <w:vAlign w:val="center"/>
          </w:tcPr>
          <w:p w14:paraId="4E3A5C16" w14:textId="77777777" w:rsidR="00750F60" w:rsidRDefault="00905F22">
            <w:pPr>
              <w:spacing w:before="1" w:line="208" w:lineRule="atLeast"/>
              <w:jc w:val="both"/>
              <w:rPr>
                <w:sz w:val="19"/>
                <w:szCs w:val="19"/>
              </w:rPr>
            </w:pPr>
            <w:r>
              <w:rPr>
                <w:color w:val="333333"/>
                <w:spacing w:val="13"/>
                <w:sz w:val="19"/>
                <w:szCs w:val="19"/>
              </w:rPr>
              <w:t>43</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219" w:type="dxa"/>
            </w:tcMar>
            <w:vAlign w:val="center"/>
          </w:tcPr>
          <w:p w14:paraId="2FEB859F" w14:textId="77777777" w:rsidR="00750F60" w:rsidRDefault="00905F22">
            <w:pPr>
              <w:spacing w:before="1" w:line="208" w:lineRule="atLeast"/>
              <w:jc w:val="both"/>
              <w:rPr>
                <w:sz w:val="19"/>
                <w:szCs w:val="19"/>
              </w:rPr>
            </w:pPr>
            <w:r>
              <w:rPr>
                <w:color w:val="333333"/>
                <w:spacing w:val="13"/>
                <w:sz w:val="19"/>
                <w:szCs w:val="19"/>
              </w:rPr>
              <w:t>43</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219" w:type="dxa"/>
            </w:tcMar>
            <w:vAlign w:val="center"/>
          </w:tcPr>
          <w:p w14:paraId="7971DF21" w14:textId="77777777" w:rsidR="00750F60" w:rsidRDefault="00905F22">
            <w:pPr>
              <w:spacing w:before="1" w:line="208" w:lineRule="atLeast"/>
              <w:jc w:val="both"/>
              <w:rPr>
                <w:sz w:val="19"/>
                <w:szCs w:val="19"/>
              </w:rPr>
            </w:pPr>
            <w:r>
              <w:rPr>
                <w:color w:val="333333"/>
                <w:spacing w:val="13"/>
                <w:sz w:val="19"/>
                <w:szCs w:val="19"/>
              </w:rPr>
              <w:t>43</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0" w:type="dxa"/>
              <w:right w:w="0" w:type="dxa"/>
            </w:tcMar>
            <w:vAlign w:val="center"/>
          </w:tcPr>
          <w:p w14:paraId="2089E1F0" w14:textId="77777777" w:rsidR="00750F60" w:rsidRDefault="00750F60"/>
        </w:tc>
      </w:tr>
      <w:tr w:rsidR="00750F60" w14:paraId="37B88136" w14:textId="77777777" w:rsidTr="00DA59F8">
        <w:trPr>
          <w:trHeight w:hRule="exact" w:val="465"/>
        </w:trPr>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94" w:type="dxa"/>
            </w:tcMar>
            <w:vAlign w:val="center"/>
          </w:tcPr>
          <w:p w14:paraId="6C09EF72" w14:textId="77777777" w:rsidR="00750F60" w:rsidRDefault="00905F22">
            <w:pPr>
              <w:spacing w:before="1" w:line="208" w:lineRule="atLeast"/>
              <w:jc w:val="both"/>
              <w:rPr>
                <w:sz w:val="19"/>
                <w:szCs w:val="19"/>
              </w:rPr>
            </w:pPr>
            <w:r>
              <w:rPr>
                <w:color w:val="333333"/>
                <w:sz w:val="19"/>
                <w:szCs w:val="19"/>
                <w:shd w:val="clear" w:color="auto" w:fill="F8F8F8"/>
              </w:rPr>
              <w:t>S_max</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12" w:type="dxa"/>
            </w:tcMar>
            <w:vAlign w:val="center"/>
          </w:tcPr>
          <w:p w14:paraId="5433C972"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220" w:type="dxa"/>
            </w:tcMar>
            <w:vAlign w:val="center"/>
          </w:tcPr>
          <w:p w14:paraId="61C3FCF1" w14:textId="77777777" w:rsidR="00750F60" w:rsidRDefault="00905F22">
            <w:pPr>
              <w:spacing w:before="1" w:line="208" w:lineRule="atLeast"/>
              <w:jc w:val="both"/>
              <w:rPr>
                <w:sz w:val="19"/>
                <w:szCs w:val="19"/>
              </w:rPr>
            </w:pPr>
            <w:r>
              <w:rPr>
                <w:color w:val="333333"/>
                <w:spacing w:val="13"/>
                <w:sz w:val="19"/>
                <w:szCs w:val="19"/>
                <w:shd w:val="clear" w:color="auto" w:fill="F8F8F8"/>
              </w:rPr>
              <w:t>43</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220" w:type="dxa"/>
            </w:tcMar>
            <w:vAlign w:val="center"/>
          </w:tcPr>
          <w:p w14:paraId="36CBA449" w14:textId="77777777" w:rsidR="00750F60" w:rsidRDefault="00905F22">
            <w:pPr>
              <w:spacing w:before="1" w:line="208" w:lineRule="atLeast"/>
              <w:jc w:val="both"/>
              <w:rPr>
                <w:sz w:val="19"/>
                <w:szCs w:val="19"/>
              </w:rPr>
            </w:pPr>
            <w:r>
              <w:rPr>
                <w:color w:val="333333"/>
                <w:spacing w:val="13"/>
                <w:sz w:val="19"/>
                <w:szCs w:val="19"/>
                <w:shd w:val="clear" w:color="auto" w:fill="F8F8F8"/>
              </w:rPr>
              <w:t>30</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112" w:type="dxa"/>
            </w:tcMar>
            <w:vAlign w:val="center"/>
          </w:tcPr>
          <w:p w14:paraId="3D6A4C3A"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112" w:type="dxa"/>
            </w:tcMar>
            <w:vAlign w:val="center"/>
          </w:tcPr>
          <w:p w14:paraId="31FB2064"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12" w:type="dxa"/>
            </w:tcMar>
            <w:vAlign w:val="center"/>
          </w:tcPr>
          <w:p w14:paraId="0A167592"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111" w:type="dxa"/>
            </w:tcMar>
            <w:vAlign w:val="center"/>
          </w:tcPr>
          <w:p w14:paraId="1AA92255"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12" w:type="dxa"/>
            </w:tcMar>
            <w:vAlign w:val="center"/>
          </w:tcPr>
          <w:p w14:paraId="6596C482"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11" w:type="dxa"/>
            </w:tcMar>
            <w:vAlign w:val="center"/>
          </w:tcPr>
          <w:p w14:paraId="63FDA0D1"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12" w:type="dxa"/>
            </w:tcMar>
            <w:vAlign w:val="center"/>
          </w:tcPr>
          <w:p w14:paraId="140F59DB"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0" w:type="dxa"/>
              <w:right w:w="0" w:type="dxa"/>
            </w:tcMar>
            <w:vAlign w:val="center"/>
          </w:tcPr>
          <w:p w14:paraId="2BF6D790" w14:textId="77777777" w:rsidR="00750F60" w:rsidRDefault="00750F60"/>
        </w:tc>
      </w:tr>
      <w:tr w:rsidR="00750F60" w14:paraId="577BA323" w14:textId="77777777" w:rsidTr="00DA59F8">
        <w:trPr>
          <w:trHeight w:hRule="exact" w:val="465"/>
        </w:trPr>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192" w:type="dxa"/>
            </w:tcMar>
            <w:vAlign w:val="center"/>
          </w:tcPr>
          <w:p w14:paraId="3C41BC8D" w14:textId="77777777" w:rsidR="00750F60" w:rsidRDefault="00905F22">
            <w:pPr>
              <w:spacing w:before="1" w:line="208" w:lineRule="atLeast"/>
              <w:jc w:val="both"/>
              <w:rPr>
                <w:sz w:val="19"/>
                <w:szCs w:val="19"/>
              </w:rPr>
            </w:pPr>
            <w:r>
              <w:rPr>
                <w:color w:val="333333"/>
                <w:sz w:val="19"/>
                <w:szCs w:val="19"/>
              </w:rPr>
              <w:t>V_min</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328" w:type="dxa"/>
            </w:tcMar>
            <w:vAlign w:val="center"/>
          </w:tcPr>
          <w:p w14:paraId="40EB2F16" w14:textId="77777777" w:rsidR="00750F60" w:rsidRDefault="00905F22">
            <w:pPr>
              <w:spacing w:before="1" w:line="208" w:lineRule="atLeast"/>
              <w:jc w:val="both"/>
              <w:rPr>
                <w:sz w:val="19"/>
                <w:szCs w:val="19"/>
              </w:rPr>
            </w:pPr>
            <w:r>
              <w:rPr>
                <w:color w:val="333333"/>
                <w:sz w:val="19"/>
                <w:szCs w:val="19"/>
              </w:rPr>
              <w:t>0</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328" w:type="dxa"/>
            </w:tcMar>
            <w:vAlign w:val="center"/>
          </w:tcPr>
          <w:p w14:paraId="197A2BDF" w14:textId="77777777" w:rsidR="00750F60" w:rsidRDefault="00905F22">
            <w:pPr>
              <w:spacing w:before="1" w:line="208" w:lineRule="atLeast"/>
              <w:jc w:val="both"/>
              <w:rPr>
                <w:sz w:val="19"/>
                <w:szCs w:val="19"/>
              </w:rPr>
            </w:pPr>
            <w:r>
              <w:rPr>
                <w:color w:val="333333"/>
                <w:sz w:val="19"/>
                <w:szCs w:val="19"/>
              </w:rPr>
              <w:t>0</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328" w:type="dxa"/>
            </w:tcMar>
            <w:vAlign w:val="center"/>
          </w:tcPr>
          <w:p w14:paraId="7EF1CB6C" w14:textId="77777777" w:rsidR="00750F60" w:rsidRDefault="00905F22">
            <w:pPr>
              <w:spacing w:before="1" w:line="208" w:lineRule="atLeast"/>
              <w:jc w:val="both"/>
              <w:rPr>
                <w:sz w:val="19"/>
                <w:szCs w:val="19"/>
              </w:rPr>
            </w:pPr>
            <w:r>
              <w:rPr>
                <w:color w:val="333333"/>
                <w:sz w:val="19"/>
                <w:szCs w:val="19"/>
              </w:rPr>
              <w:t>0</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220" w:type="dxa"/>
            </w:tcMar>
            <w:vAlign w:val="center"/>
          </w:tcPr>
          <w:p w14:paraId="1D15DE08" w14:textId="77777777" w:rsidR="00750F60" w:rsidRDefault="00905F22">
            <w:pPr>
              <w:spacing w:before="1" w:line="208" w:lineRule="atLeast"/>
              <w:jc w:val="both"/>
              <w:rPr>
                <w:sz w:val="19"/>
                <w:szCs w:val="19"/>
              </w:rPr>
            </w:pPr>
            <w:r>
              <w:rPr>
                <w:color w:val="333333"/>
                <w:spacing w:val="13"/>
                <w:sz w:val="19"/>
                <w:szCs w:val="19"/>
              </w:rPr>
              <w:t>46</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220" w:type="dxa"/>
            </w:tcMar>
            <w:vAlign w:val="center"/>
          </w:tcPr>
          <w:p w14:paraId="6AF38CAE" w14:textId="77777777" w:rsidR="00750F60" w:rsidRDefault="00905F22">
            <w:pPr>
              <w:spacing w:before="1" w:line="208" w:lineRule="atLeast"/>
              <w:jc w:val="both"/>
              <w:rPr>
                <w:sz w:val="19"/>
                <w:szCs w:val="19"/>
              </w:rPr>
            </w:pPr>
            <w:r>
              <w:rPr>
                <w:color w:val="333333"/>
                <w:spacing w:val="13"/>
                <w:sz w:val="19"/>
                <w:szCs w:val="19"/>
              </w:rPr>
              <w:t>46</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220" w:type="dxa"/>
            </w:tcMar>
            <w:vAlign w:val="center"/>
          </w:tcPr>
          <w:p w14:paraId="1C68DCC2" w14:textId="77777777" w:rsidR="00750F60" w:rsidRDefault="00905F22">
            <w:pPr>
              <w:spacing w:before="1" w:line="208" w:lineRule="atLeast"/>
              <w:jc w:val="both"/>
              <w:rPr>
                <w:sz w:val="19"/>
                <w:szCs w:val="19"/>
              </w:rPr>
            </w:pPr>
            <w:r>
              <w:rPr>
                <w:color w:val="333333"/>
                <w:spacing w:val="13"/>
                <w:sz w:val="19"/>
                <w:szCs w:val="19"/>
              </w:rPr>
              <w:t>46</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8" w:type="dxa"/>
              <w:right w:w="219" w:type="dxa"/>
            </w:tcMar>
            <w:vAlign w:val="center"/>
          </w:tcPr>
          <w:p w14:paraId="7DE9C761" w14:textId="77777777" w:rsidR="00750F60" w:rsidRDefault="00905F22">
            <w:pPr>
              <w:spacing w:before="1" w:line="208" w:lineRule="atLeast"/>
              <w:jc w:val="both"/>
              <w:rPr>
                <w:sz w:val="19"/>
                <w:szCs w:val="19"/>
              </w:rPr>
            </w:pPr>
            <w:r>
              <w:rPr>
                <w:color w:val="333333"/>
                <w:spacing w:val="13"/>
                <w:sz w:val="19"/>
                <w:szCs w:val="19"/>
              </w:rPr>
              <w:t>46</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220" w:type="dxa"/>
            </w:tcMar>
            <w:vAlign w:val="center"/>
          </w:tcPr>
          <w:p w14:paraId="0C92CA54" w14:textId="77777777" w:rsidR="00750F60" w:rsidRDefault="00905F22">
            <w:pPr>
              <w:spacing w:before="1" w:line="208" w:lineRule="atLeast"/>
              <w:jc w:val="both"/>
              <w:rPr>
                <w:sz w:val="19"/>
                <w:szCs w:val="19"/>
              </w:rPr>
            </w:pPr>
            <w:r>
              <w:rPr>
                <w:color w:val="333333"/>
                <w:spacing w:val="13"/>
                <w:sz w:val="19"/>
                <w:szCs w:val="19"/>
              </w:rPr>
              <w:t>46</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219" w:type="dxa"/>
            </w:tcMar>
            <w:vAlign w:val="center"/>
          </w:tcPr>
          <w:p w14:paraId="7668B62E" w14:textId="77777777" w:rsidR="00750F60" w:rsidRDefault="00905F22">
            <w:pPr>
              <w:spacing w:before="1" w:line="208" w:lineRule="atLeast"/>
              <w:jc w:val="both"/>
              <w:rPr>
                <w:sz w:val="19"/>
                <w:szCs w:val="19"/>
              </w:rPr>
            </w:pPr>
            <w:r>
              <w:rPr>
                <w:color w:val="333333"/>
                <w:spacing w:val="13"/>
                <w:sz w:val="19"/>
                <w:szCs w:val="19"/>
              </w:rPr>
              <w:t>46</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199" w:type="dxa"/>
              <w:right w:w="219" w:type="dxa"/>
            </w:tcMar>
            <w:vAlign w:val="center"/>
          </w:tcPr>
          <w:p w14:paraId="2A21EF5C" w14:textId="77777777" w:rsidR="00750F60" w:rsidRDefault="00905F22">
            <w:pPr>
              <w:spacing w:before="1" w:line="208" w:lineRule="atLeast"/>
              <w:jc w:val="both"/>
              <w:rPr>
                <w:sz w:val="19"/>
                <w:szCs w:val="19"/>
              </w:rPr>
            </w:pPr>
            <w:r>
              <w:rPr>
                <w:color w:val="333333"/>
                <w:spacing w:val="13"/>
                <w:sz w:val="19"/>
                <w:szCs w:val="19"/>
              </w:rPr>
              <w:t>46</w:t>
            </w:r>
          </w:p>
        </w:tc>
        <w:tc>
          <w:tcPr>
            <w:tcW w:w="1008" w:type="dxa"/>
            <w:tcBorders>
              <w:top w:val="single" w:sz="4" w:space="0" w:color="DFE2E5"/>
              <w:left w:val="single" w:sz="4" w:space="0" w:color="DFE2E5"/>
              <w:bottom w:val="single" w:sz="4" w:space="0" w:color="DFE2E5"/>
              <w:right w:val="single" w:sz="4" w:space="0" w:color="DFE2E5"/>
            </w:tcBorders>
            <w:shd w:val="clear" w:color="auto" w:fill="FFFFFF"/>
            <w:tcMar>
              <w:left w:w="0" w:type="dxa"/>
              <w:right w:w="0" w:type="dxa"/>
            </w:tcMar>
            <w:vAlign w:val="center"/>
          </w:tcPr>
          <w:p w14:paraId="72E85E6E" w14:textId="77777777" w:rsidR="00750F60" w:rsidRDefault="00750F60"/>
        </w:tc>
      </w:tr>
      <w:tr w:rsidR="00750F60" w14:paraId="1073FF4B" w14:textId="77777777" w:rsidTr="00DA59F8">
        <w:trPr>
          <w:trHeight w:hRule="exact" w:val="465"/>
        </w:trPr>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85" w:type="dxa"/>
            </w:tcMar>
            <w:vAlign w:val="center"/>
          </w:tcPr>
          <w:p w14:paraId="3D2E5540" w14:textId="77777777" w:rsidR="00750F60" w:rsidRDefault="00905F22">
            <w:pPr>
              <w:spacing w:before="1" w:line="208" w:lineRule="atLeast"/>
              <w:jc w:val="both"/>
              <w:rPr>
                <w:sz w:val="19"/>
                <w:szCs w:val="19"/>
              </w:rPr>
            </w:pPr>
            <w:r>
              <w:rPr>
                <w:color w:val="333333"/>
                <w:sz w:val="19"/>
                <w:szCs w:val="19"/>
                <w:shd w:val="clear" w:color="auto" w:fill="F8F8F8"/>
              </w:rPr>
              <w:t>V_max</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220" w:type="dxa"/>
            </w:tcMar>
            <w:vAlign w:val="center"/>
          </w:tcPr>
          <w:p w14:paraId="3589426E" w14:textId="77777777" w:rsidR="00750F60" w:rsidRDefault="00905F22">
            <w:pPr>
              <w:spacing w:before="1" w:line="208" w:lineRule="atLeast"/>
              <w:jc w:val="both"/>
              <w:rPr>
                <w:sz w:val="19"/>
                <w:szCs w:val="19"/>
              </w:rPr>
            </w:pPr>
            <w:r>
              <w:rPr>
                <w:color w:val="333333"/>
                <w:spacing w:val="13"/>
                <w:sz w:val="19"/>
                <w:szCs w:val="19"/>
                <w:shd w:val="clear" w:color="auto" w:fill="F8F8F8"/>
              </w:rPr>
              <w:t>46</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112" w:type="dxa"/>
            </w:tcMar>
            <w:vAlign w:val="center"/>
          </w:tcPr>
          <w:p w14:paraId="6DC6490E" w14:textId="77777777" w:rsidR="00750F60" w:rsidRDefault="00905F22">
            <w:pPr>
              <w:spacing w:before="1" w:line="208" w:lineRule="atLeast"/>
              <w:jc w:val="both"/>
              <w:rPr>
                <w:sz w:val="19"/>
                <w:szCs w:val="19"/>
              </w:rPr>
            </w:pPr>
            <w:r>
              <w:rPr>
                <w:color w:val="333333"/>
                <w:spacing w:val="13"/>
                <w:sz w:val="19"/>
                <w:szCs w:val="19"/>
                <w:shd w:val="clear" w:color="auto" w:fill="F8F8F8"/>
              </w:rPr>
              <w:t>220</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112" w:type="dxa"/>
            </w:tcMar>
            <w:vAlign w:val="center"/>
          </w:tcPr>
          <w:p w14:paraId="6AED88C8"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112" w:type="dxa"/>
            </w:tcMar>
            <w:vAlign w:val="center"/>
          </w:tcPr>
          <w:p w14:paraId="35A553AC"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112" w:type="dxa"/>
            </w:tcMar>
            <w:vAlign w:val="center"/>
          </w:tcPr>
          <w:p w14:paraId="2287C06F"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12" w:type="dxa"/>
            </w:tcMar>
            <w:vAlign w:val="center"/>
          </w:tcPr>
          <w:p w14:paraId="4CEE18B9"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8" w:type="dxa"/>
              <w:right w:w="111" w:type="dxa"/>
            </w:tcMar>
            <w:vAlign w:val="center"/>
          </w:tcPr>
          <w:p w14:paraId="65374619"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12" w:type="dxa"/>
            </w:tcMar>
            <w:vAlign w:val="center"/>
          </w:tcPr>
          <w:p w14:paraId="14892592"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11" w:type="dxa"/>
            </w:tcMar>
            <w:vAlign w:val="center"/>
          </w:tcPr>
          <w:p w14:paraId="6C730882"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199" w:type="dxa"/>
              <w:right w:w="112" w:type="dxa"/>
            </w:tcMar>
            <w:vAlign w:val="center"/>
          </w:tcPr>
          <w:p w14:paraId="141A6574" w14:textId="77777777" w:rsidR="00750F60" w:rsidRDefault="00905F22">
            <w:pPr>
              <w:spacing w:before="1" w:line="208" w:lineRule="atLeast"/>
              <w:jc w:val="both"/>
              <w:rPr>
                <w:sz w:val="19"/>
                <w:szCs w:val="19"/>
              </w:rPr>
            </w:pPr>
            <w:r>
              <w:rPr>
                <w:color w:val="333333"/>
                <w:spacing w:val="13"/>
                <w:sz w:val="19"/>
                <w:szCs w:val="19"/>
                <w:shd w:val="clear" w:color="auto" w:fill="F8F8F8"/>
              </w:rPr>
              <w:t>255</w:t>
            </w:r>
          </w:p>
        </w:tc>
        <w:tc>
          <w:tcPr>
            <w:tcW w:w="1008" w:type="dxa"/>
            <w:tcBorders>
              <w:top w:val="single" w:sz="4" w:space="0" w:color="DFE2E5"/>
              <w:left w:val="single" w:sz="4" w:space="0" w:color="DFE2E5"/>
              <w:bottom w:val="single" w:sz="4" w:space="0" w:color="DFE2E5"/>
              <w:right w:val="single" w:sz="4" w:space="0" w:color="DFE2E5"/>
            </w:tcBorders>
            <w:shd w:val="clear" w:color="auto" w:fill="F8F8F8"/>
            <w:tcMar>
              <w:left w:w="0" w:type="dxa"/>
              <w:right w:w="0" w:type="dxa"/>
            </w:tcMar>
            <w:vAlign w:val="center"/>
          </w:tcPr>
          <w:p w14:paraId="53B2E124" w14:textId="77777777" w:rsidR="00750F60" w:rsidRDefault="00750F60"/>
        </w:tc>
      </w:tr>
    </w:tbl>
    <w:p w14:paraId="4D159239" w14:textId="77777777" w:rsidR="00750F60" w:rsidRDefault="00DA59F8">
      <w:pPr>
        <w:spacing w:before="300" w:line="216" w:lineRule="atLeast"/>
        <w:ind w:left="190" w:right="-200"/>
        <w:jc w:val="both"/>
        <w:rPr>
          <w:sz w:val="20"/>
          <w:szCs w:val="20"/>
        </w:rPr>
      </w:pPr>
      <w:r>
        <w:rPr>
          <w:noProof/>
        </w:rPr>
        <w:drawing>
          <wp:inline distT="0" distB="0" distL="0" distR="0" wp14:anchorId="7BDC03AF" wp14:editId="5868FB40">
            <wp:extent cx="81280" cy="9271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 cy="92710"/>
                    </a:xfrm>
                    <a:prstGeom prst="rect">
                      <a:avLst/>
                    </a:prstGeom>
                    <a:noFill/>
                    <a:ln>
                      <a:noFill/>
                    </a:ln>
                  </pic:spPr>
                </pic:pic>
              </a:graphicData>
            </a:graphic>
          </wp:inline>
        </w:drawing>
      </w:r>
      <w:r w:rsidR="00905F22">
        <w:rPr>
          <w:spacing w:val="92"/>
          <w:sz w:val="20"/>
          <w:szCs w:val="20"/>
        </w:rPr>
        <w:t xml:space="preserve"> </w:t>
      </w:r>
      <w:r w:rsidR="00905F22">
        <w:rPr>
          <w:color w:val="333333"/>
          <w:sz w:val="20"/>
          <w:szCs w:val="20"/>
        </w:rPr>
        <w:t>HSV hexagonal pyramid</w:t>
      </w:r>
    </w:p>
    <w:p w14:paraId="4F977477" w14:textId="77777777" w:rsidR="00750F60" w:rsidRDefault="00905F22">
      <w:pPr>
        <w:numPr>
          <w:ilvl w:val="0"/>
          <w:numId w:val="1"/>
        </w:numPr>
        <w:spacing w:before="39" w:line="315" w:lineRule="atLeast"/>
        <w:ind w:right="1053"/>
        <w:rPr>
          <w:sz w:val="20"/>
          <w:szCs w:val="20"/>
        </w:rPr>
      </w:pPr>
      <w:r>
        <w:rPr>
          <w:color w:val="333333"/>
          <w:sz w:val="20"/>
          <w:szCs w:val="20"/>
        </w:rPr>
        <w:t>Hue H. Represents color information, that is, the position of the spectral color. This parameter is represented by an angle, with a value ranging from 0° to 360°, starting from red and counting in counterclockwise direction. Red is 0°, green is 120°, and blue is 240°. Their complementary colors are: yellow is 60°, cyan is 180°, and purple is 300°.</w:t>
      </w:r>
    </w:p>
    <w:p w14:paraId="005BD852" w14:textId="77777777" w:rsidR="00750F60" w:rsidRDefault="00905F22">
      <w:pPr>
        <w:numPr>
          <w:ilvl w:val="0"/>
          <w:numId w:val="1"/>
        </w:numPr>
        <w:spacing w:before="120" w:line="300" w:lineRule="atLeast"/>
        <w:ind w:right="1089"/>
        <w:rPr>
          <w:sz w:val="20"/>
          <w:szCs w:val="20"/>
        </w:rPr>
      </w:pPr>
      <w:r>
        <w:rPr>
          <w:color w:val="333333"/>
          <w:sz w:val="20"/>
          <w:szCs w:val="20"/>
        </w:rPr>
        <w:t>Saturation S. Saturation S: expressed as the ratio between the purity of the selected color and the maximum purity of the color. When S=0, there is only grayscale. 120 degrees apart. Complimentary colors are 180 degrees apart. A color can be thought of as the result of mixing a certain spectral color with white. The greater the proportion of spectral colors, the closer the color is to spectral colors, and the higher the saturation of the color. The</w:t>
      </w:r>
    </w:p>
    <w:p w14:paraId="5E866228" w14:textId="77777777" w:rsidR="00750F60" w:rsidRDefault="00905F22">
      <w:pPr>
        <w:spacing w:line="300" w:lineRule="atLeast"/>
        <w:ind w:left="450" w:right="973"/>
        <w:rPr>
          <w:sz w:val="20"/>
          <w:szCs w:val="20"/>
        </w:rPr>
      </w:pPr>
      <w:r>
        <w:rPr>
          <w:color w:val="333333"/>
          <w:sz w:val="20"/>
          <w:szCs w:val="20"/>
        </w:rPr>
        <w:t>saturation is high and the color is deep and vivid. The white light component of the spectral color is 0, and the saturation reaches the highest level. Usually the value range is 0% ~ 100%. The larger the value, the more saturated the color.</w:t>
      </w:r>
    </w:p>
    <w:p w14:paraId="6470845A" w14:textId="77777777" w:rsidR="00750F60" w:rsidRDefault="00905F22">
      <w:pPr>
        <w:numPr>
          <w:ilvl w:val="0"/>
          <w:numId w:val="2"/>
        </w:numPr>
        <w:spacing w:line="315" w:lineRule="atLeast"/>
        <w:ind w:right="986"/>
        <w:rPr>
          <w:sz w:val="20"/>
          <w:szCs w:val="20"/>
        </w:rPr>
      </w:pPr>
      <w:r>
        <w:rPr>
          <w:color w:val="333333"/>
          <w:sz w:val="20"/>
          <w:szCs w:val="20"/>
        </w:rPr>
        <w:t xml:space="preserve">Brightness V. Brightness represents the brightness of a color. For light source color, the brightness value is related to the brightness of the luminous body; for object color, this value </w:t>
      </w:r>
      <w:r>
        <w:rPr>
          <w:color w:val="333333"/>
          <w:sz w:val="20"/>
          <w:szCs w:val="20"/>
        </w:rPr>
        <w:lastRenderedPageBreak/>
        <w:t>is related to the transmittance or reflectance of the object. Usually the value range is 0% (black) to 100% (white). One thing to note: there is no direct relationship between it and light intensity. The three-dimensional representation of the HSV model evolves from the RGB cube. If you imagine looking from the white vertices of the RGB along the diagonal of the cube to the black vertices, you can see the hexagonal shape of the cube. The hexagonal borders represent color, the horizontal axis represents purity, and lightness is measured along the vertical axis.</w:t>
      </w:r>
    </w:p>
    <w:p w14:paraId="4B926788" w14:textId="38D415DC" w:rsidR="00750F60" w:rsidRDefault="00DA59F8">
      <w:pPr>
        <w:spacing w:before="162"/>
        <w:ind w:right="-200"/>
        <w:jc w:val="both"/>
      </w:pPr>
      <w:r>
        <w:rPr>
          <w:noProof/>
        </w:rPr>
        <mc:AlternateContent>
          <mc:Choice Requires="wpi">
            <w:drawing>
              <wp:anchor distT="0" distB="0" distL="114300" distR="114300" simplePos="0" relativeHeight="251689984" behindDoc="0" locked="0" layoutInCell="1" allowOverlap="1" wp14:anchorId="3B5759BC" wp14:editId="1DEC77A8">
                <wp:simplePos x="0" y="0"/>
                <wp:positionH relativeFrom="column">
                  <wp:posOffset>1842900</wp:posOffset>
                </wp:positionH>
                <wp:positionV relativeFrom="paragraph">
                  <wp:posOffset>2560647</wp:posOffset>
                </wp:positionV>
                <wp:extent cx="360" cy="43920"/>
                <wp:effectExtent l="114300" t="114300" r="63500" b="108585"/>
                <wp:wrapNone/>
                <wp:docPr id="2112265141" name="Ink 29"/>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360" cy="43920"/>
                      </w14:xfrm>
                    </w14:contentPart>
                  </a:graphicData>
                </a:graphic>
              </wp:anchor>
            </w:drawing>
          </mc:Choice>
          <mc:Fallback>
            <w:pict>
              <v:shapetype w14:anchorId="503252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140.15pt;margin-top:196.7pt;width:9.95pt;height:13.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">
                <v:imagedata r:id="rId9" o:title=""/>
                <o:lock v:ext="edit" rotation="t" aspectratio="f"/>
              </v:shape>
            </w:pict>
          </mc:Fallback>
        </mc:AlternateContent>
      </w:r>
      <w:r>
        <w:rPr>
          <w:noProof/>
        </w:rPr>
        <mc:AlternateContent>
          <mc:Choice Requires="wpi">
            <w:drawing>
              <wp:anchor distT="0" distB="0" distL="114300" distR="114300" simplePos="0" relativeHeight="251688960" behindDoc="0" locked="0" layoutInCell="1" allowOverlap="1" wp14:anchorId="6330627D" wp14:editId="1D0C2570">
                <wp:simplePos x="0" y="0"/>
                <wp:positionH relativeFrom="column">
                  <wp:posOffset>1684140</wp:posOffset>
                </wp:positionH>
                <wp:positionV relativeFrom="paragraph">
                  <wp:posOffset>772887</wp:posOffset>
                </wp:positionV>
                <wp:extent cx="106920" cy="24120"/>
                <wp:effectExtent l="114300" t="114300" r="45720" b="103505"/>
                <wp:wrapNone/>
                <wp:docPr id="1309964612" name="Ink 28"/>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106920" cy="24120"/>
                      </w14:xfrm>
                    </w14:contentPart>
                  </a:graphicData>
                </a:graphic>
              </wp:anchor>
            </w:drawing>
          </mc:Choice>
          <mc:Fallback>
            <w:pict>
              <v:shape w14:anchorId="59C0D526" id="Ink 28" o:spid="_x0000_s1026" type="#_x0000_t75" style="position:absolute;margin-left:127.65pt;margin-top:55.9pt;width:18.3pt;height:11.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">
                <v:imagedata r:id="rId11" o:title=""/>
                <o:lock v:ext="edit" rotation="t" aspectratio="f"/>
              </v:shape>
            </w:pict>
          </mc:Fallback>
        </mc:AlternateContent>
      </w:r>
      <w:r>
        <w:rPr>
          <w:noProof/>
        </w:rPr>
        <mc:AlternateContent>
          <mc:Choice Requires="wpi">
            <w:drawing>
              <wp:anchor distT="0" distB="0" distL="114300" distR="114300" simplePos="0" relativeHeight="251687936" behindDoc="0" locked="0" layoutInCell="1" allowOverlap="1" wp14:anchorId="4F0A49BB" wp14:editId="3921B14B">
                <wp:simplePos x="0" y="0"/>
                <wp:positionH relativeFrom="column">
                  <wp:posOffset>2497020</wp:posOffset>
                </wp:positionH>
                <wp:positionV relativeFrom="paragraph">
                  <wp:posOffset>365727</wp:posOffset>
                </wp:positionV>
                <wp:extent cx="39960" cy="136800"/>
                <wp:effectExtent l="114300" t="114300" r="100330" b="104775"/>
                <wp:wrapNone/>
                <wp:docPr id="980747762" name="Ink 27"/>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39960" cy="136800"/>
                      </w14:xfrm>
                    </w14:contentPart>
                  </a:graphicData>
                </a:graphic>
              </wp:anchor>
            </w:drawing>
          </mc:Choice>
          <mc:Fallback>
            <w:pict>
              <v:shape w14:anchorId="0975550E" id="Ink 27" o:spid="_x0000_s1026" type="#_x0000_t75" style="position:absolute;margin-left:191.65pt;margin-top:23.85pt;width:13.1pt;height:20.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">
                <v:imagedata r:id="rId13" o:title=""/>
                <o:lock v:ext="edit" rotation="t" aspectratio="f"/>
              </v:shape>
            </w:pict>
          </mc:Fallback>
        </mc:AlternateContent>
      </w:r>
      <w:r>
        <w:rPr>
          <w:noProof/>
        </w:rPr>
        <mc:AlternateContent>
          <mc:Choice Requires="wpi">
            <w:drawing>
              <wp:anchor distT="0" distB="0" distL="114300" distR="114300" simplePos="0" relativeHeight="251686912" behindDoc="0" locked="0" layoutInCell="1" allowOverlap="1" wp14:anchorId="5FBC5250" wp14:editId="7E25D19F">
                <wp:simplePos x="0" y="0"/>
                <wp:positionH relativeFrom="column">
                  <wp:posOffset>2584860</wp:posOffset>
                </wp:positionH>
                <wp:positionV relativeFrom="paragraph">
                  <wp:posOffset>1046847</wp:posOffset>
                </wp:positionV>
                <wp:extent cx="36360" cy="24840"/>
                <wp:effectExtent l="114300" t="114300" r="40005" b="102235"/>
                <wp:wrapNone/>
                <wp:docPr id="797754112" name="Ink 26"/>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6360" cy="24840"/>
                      </w14:xfrm>
                    </w14:contentPart>
                  </a:graphicData>
                </a:graphic>
              </wp:anchor>
            </w:drawing>
          </mc:Choice>
          <mc:Fallback>
            <w:pict>
              <v:shape w14:anchorId="60CC9C9A" id="Ink 26" o:spid="_x0000_s1026" type="#_x0000_t75" style="position:absolute;margin-left:198.6pt;margin-top:77.5pt;width:12.75pt;height:11.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">
                <v:imagedata r:id="rId15" o:title=""/>
                <o:lock v:ext="edit" rotation="t" aspectratio="f"/>
              </v:shape>
            </w:pict>
          </mc:Fallback>
        </mc:AlternateContent>
      </w:r>
      <w:r>
        <w:rPr>
          <w:noProof/>
        </w:rPr>
        <mc:AlternateContent>
          <mc:Choice Requires="wpi">
            <w:drawing>
              <wp:anchor distT="0" distB="0" distL="114300" distR="114300" simplePos="0" relativeHeight="251685888" behindDoc="0" locked="0" layoutInCell="1" allowOverlap="1" wp14:anchorId="62AB3B14" wp14:editId="1E4A91B5">
                <wp:simplePos x="0" y="0"/>
                <wp:positionH relativeFrom="column">
                  <wp:posOffset>1943700</wp:posOffset>
                </wp:positionH>
                <wp:positionV relativeFrom="paragraph">
                  <wp:posOffset>1243767</wp:posOffset>
                </wp:positionV>
                <wp:extent cx="112320" cy="96120"/>
                <wp:effectExtent l="114300" t="114300" r="91440" b="107315"/>
                <wp:wrapNone/>
                <wp:docPr id="736661153" name="Ink 25"/>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112320" cy="96120"/>
                      </w14:xfrm>
                    </w14:contentPart>
                  </a:graphicData>
                </a:graphic>
              </wp:anchor>
            </w:drawing>
          </mc:Choice>
          <mc:Fallback>
            <w:pict>
              <v:shape w14:anchorId="6FECE1A2" id="Ink 25" o:spid="_x0000_s1026" type="#_x0000_t75" style="position:absolute;margin-left:148.1pt;margin-top:93pt;width:18.8pt;height:17.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">
                <v:imagedata r:id="rId17" o:title=""/>
                <o:lock v:ext="edit" rotation="t" aspectratio="f"/>
              </v:shape>
            </w:pict>
          </mc:Fallback>
        </mc:AlternateContent>
      </w:r>
      <w:r>
        <w:rPr>
          <w:noProof/>
        </w:rPr>
        <mc:AlternateContent>
          <mc:Choice Requires="wpi">
            <w:drawing>
              <wp:anchor distT="0" distB="0" distL="114300" distR="114300" simplePos="0" relativeHeight="251684864" behindDoc="0" locked="0" layoutInCell="1" allowOverlap="1" wp14:anchorId="66F305E1" wp14:editId="28B1109F">
                <wp:simplePos x="0" y="0"/>
                <wp:positionH relativeFrom="column">
                  <wp:posOffset>640860</wp:posOffset>
                </wp:positionH>
                <wp:positionV relativeFrom="paragraph">
                  <wp:posOffset>1289847</wp:posOffset>
                </wp:positionV>
                <wp:extent cx="24120" cy="91080"/>
                <wp:effectExtent l="114300" t="114300" r="103505" b="99695"/>
                <wp:wrapNone/>
                <wp:docPr id="1915029828" name="Ink 24"/>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24120" cy="91080"/>
                      </w14:xfrm>
                    </w14:contentPart>
                  </a:graphicData>
                </a:graphic>
              </wp:anchor>
            </w:drawing>
          </mc:Choice>
          <mc:Fallback>
            <w:pict>
              <v:shape w14:anchorId="4905EC67" id="Ink 24" o:spid="_x0000_s1026" type="#_x0000_t75" style="position:absolute;margin-left:45.5pt;margin-top:96.6pt;width:11.85pt;height:17.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">
                <v:imagedata r:id="rId19" o:title=""/>
                <o:lock v:ext="edit" rotation="t" aspectratio="f"/>
              </v:shape>
            </w:pict>
          </mc:Fallback>
        </mc:AlternateContent>
      </w:r>
      <w:r>
        <w:rPr>
          <w:noProof/>
        </w:rPr>
        <mc:AlternateContent>
          <mc:Choice Requires="wpi">
            <w:drawing>
              <wp:anchor distT="0" distB="0" distL="114300" distR="114300" simplePos="0" relativeHeight="251683840" behindDoc="0" locked="0" layoutInCell="1" allowOverlap="1" wp14:anchorId="0AF51A67" wp14:editId="41D9C65C">
                <wp:simplePos x="0" y="0"/>
                <wp:positionH relativeFrom="column">
                  <wp:posOffset>708540</wp:posOffset>
                </wp:positionH>
                <wp:positionV relativeFrom="paragraph">
                  <wp:posOffset>640047</wp:posOffset>
                </wp:positionV>
                <wp:extent cx="159840" cy="213840"/>
                <wp:effectExtent l="114300" t="114300" r="43815" b="104140"/>
                <wp:wrapNone/>
                <wp:docPr id="1229529022"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159840" cy="213840"/>
                      </w14:xfrm>
                    </w14:contentPart>
                  </a:graphicData>
                </a:graphic>
              </wp:anchor>
            </w:drawing>
          </mc:Choice>
          <mc:Fallback>
            <w:pict>
              <v:shape w14:anchorId="03B41760" id="Ink 23" o:spid="_x0000_s1026" type="#_x0000_t75" style="position:absolute;margin-left:50.85pt;margin-top:45.45pt;width:22.55pt;height:26.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">
                <v:imagedata r:id="rId21" o:title=""/>
                <o:lock v:ext="edit" rotation="t" aspectratio="f"/>
              </v:shape>
            </w:pict>
          </mc:Fallback>
        </mc:AlternateContent>
      </w:r>
      <w:r>
        <w:rPr>
          <w:noProof/>
        </w:rPr>
        <mc:AlternateContent>
          <mc:Choice Requires="wpi">
            <w:drawing>
              <wp:anchor distT="0" distB="0" distL="114300" distR="114300" simplePos="0" relativeHeight="251682816" behindDoc="0" locked="0" layoutInCell="1" allowOverlap="1" wp14:anchorId="13A9D4F1" wp14:editId="11F82CC9">
                <wp:simplePos x="0" y="0"/>
                <wp:positionH relativeFrom="column">
                  <wp:posOffset>1239520</wp:posOffset>
                </wp:positionH>
                <wp:positionV relativeFrom="paragraph">
                  <wp:posOffset>459105</wp:posOffset>
                </wp:positionV>
                <wp:extent cx="35920" cy="360"/>
                <wp:effectExtent l="114300" t="114300" r="53340" b="101600"/>
                <wp:wrapNone/>
                <wp:docPr id="150101126"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35920" cy="360"/>
                      </w14:xfrm>
                    </w14:contentPart>
                  </a:graphicData>
                </a:graphic>
              </wp:anchor>
            </w:drawing>
          </mc:Choice>
          <mc:Fallback>
            <w:pict>
              <v:shape w14:anchorId="6FBC97E7" id="Ink 22" o:spid="_x0000_s1026" type="#_x0000_t75" style="position:absolute;margin-left:92.7pt;margin-top:31.2pt;width:12.75pt;height:9.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">
                <v:imagedata r:id="rId23" o:title=""/>
                <o:lock v:ext="edit" rotation="t" aspectratio="f"/>
              </v:shape>
            </w:pict>
          </mc:Fallback>
        </mc:AlternateContent>
      </w:r>
      <w:r>
        <w:rPr>
          <w:noProof/>
        </w:rPr>
        <mc:AlternateContent>
          <mc:Choice Requires="wpi">
            <w:drawing>
              <wp:anchor distT="0" distB="0" distL="114300" distR="114300" simplePos="0" relativeHeight="251678720" behindDoc="0" locked="0" layoutInCell="1" allowOverlap="1" wp14:anchorId="41D292F7" wp14:editId="101EAC37">
                <wp:simplePos x="0" y="0"/>
                <wp:positionH relativeFrom="column">
                  <wp:posOffset>1981200</wp:posOffset>
                </wp:positionH>
                <wp:positionV relativeFrom="paragraph">
                  <wp:posOffset>302260</wp:posOffset>
                </wp:positionV>
                <wp:extent cx="116565" cy="62590"/>
                <wp:effectExtent l="114300" t="114300" r="86995" b="102870"/>
                <wp:wrapNone/>
                <wp:docPr id="1386098147"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116565" cy="62590"/>
                      </w14:xfrm>
                    </w14:contentPart>
                  </a:graphicData>
                </a:graphic>
              </wp:anchor>
            </w:drawing>
          </mc:Choice>
          <mc:Fallback>
            <w:pict>
              <v:shape w14:anchorId="409DC2A4" id="Ink 18" o:spid="_x0000_s1026" type="#_x0000_t75" style="position:absolute;margin-left:151.05pt;margin-top:18.85pt;width:19.2pt;height:14.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">
                <v:imagedata r:id="rId25" o:title=""/>
                <o:lock v:ext="edit" rotation="t" aspectratio="f"/>
              </v:shape>
            </w:pict>
          </mc:Fallback>
        </mc:AlternateContent>
      </w:r>
      <w:r>
        <w:rPr>
          <w:noProof/>
        </w:rPr>
        <mc:AlternateContent>
          <mc:Choice Requires="wpi">
            <w:drawing>
              <wp:anchor distT="0" distB="0" distL="114300" distR="114300" simplePos="0" relativeHeight="251669504" behindDoc="0" locked="0" layoutInCell="1" allowOverlap="1" wp14:anchorId="2B11927F" wp14:editId="77B8E495">
                <wp:simplePos x="0" y="0"/>
                <wp:positionH relativeFrom="column">
                  <wp:posOffset>1898650</wp:posOffset>
                </wp:positionH>
                <wp:positionV relativeFrom="paragraph">
                  <wp:posOffset>252730</wp:posOffset>
                </wp:positionV>
                <wp:extent cx="183960" cy="103320"/>
                <wp:effectExtent l="50800" t="50800" r="0" b="36830"/>
                <wp:wrapNone/>
                <wp:docPr id="1264455178"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183960" cy="103320"/>
                      </w14:xfrm>
                    </w14:contentPart>
                  </a:graphicData>
                </a:graphic>
              </wp:anchor>
            </w:drawing>
          </mc:Choice>
          <mc:Fallback>
            <w:pict>
              <v:shape w14:anchorId="58CF4474" id="Ink 9" o:spid="_x0000_s1026" type="#_x0000_t75" style="position:absolute;margin-left:148.1pt;margin-top:18.5pt;width:17.35pt;height:1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">
                <v:imagedata r:id="rId27" o:title=""/>
                <o:lock v:ext="edit" rotation="t" aspectratio="f"/>
              </v:shape>
            </w:pict>
          </mc:Fallback>
        </mc:AlternateContent>
      </w:r>
      <w:r>
        <w:rPr>
          <w:noProof/>
        </w:rPr>
        <w:drawing>
          <wp:inline distT="0" distB="0" distL="0" distR="0" wp14:anchorId="3759C282" wp14:editId="39A16232">
            <wp:extent cx="5648325" cy="277812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8325" cy="2778125"/>
                    </a:xfrm>
                    <a:prstGeom prst="rect">
                      <a:avLst/>
                    </a:prstGeom>
                    <a:noFill/>
                    <a:ln>
                      <a:noFill/>
                    </a:ln>
                  </pic:spPr>
                </pic:pic>
              </a:graphicData>
            </a:graphic>
          </wp:inline>
        </w:drawing>
      </w:r>
    </w:p>
    <w:p w14:paraId="4A9AA964" w14:textId="77777777" w:rsidR="00750F60" w:rsidRDefault="00905F22">
      <w:pPr>
        <w:spacing w:before="250" w:line="324" w:lineRule="atLeast"/>
        <w:ind w:right="-200"/>
        <w:jc w:val="both"/>
        <w:outlineLvl w:val="1"/>
        <w:rPr>
          <w:sz w:val="29"/>
          <w:szCs w:val="29"/>
        </w:rPr>
      </w:pPr>
      <w:r>
        <w:rPr>
          <w:b/>
          <w:bCs/>
          <w:color w:val="333333"/>
          <w:sz w:val="29"/>
          <w:szCs w:val="29"/>
        </w:rPr>
        <w:t>2.Code design</w:t>
      </w:r>
    </w:p>
    <w:p w14:paraId="2A614B21" w14:textId="77777777" w:rsidR="00750F60" w:rsidRDefault="00DA59F8">
      <w:pPr>
        <w:spacing w:before="212" w:line="216" w:lineRule="atLeast"/>
        <w:ind w:left="190" w:right="-200"/>
        <w:jc w:val="both"/>
        <w:rPr>
          <w:sz w:val="20"/>
          <w:szCs w:val="20"/>
        </w:rPr>
      </w:pPr>
      <w:r>
        <w:rPr>
          <w:noProof/>
        </w:rPr>
        <w:drawing>
          <wp:inline distT="0" distB="0" distL="0" distR="0" wp14:anchorId="372B92DC" wp14:editId="7C86C981">
            <wp:extent cx="78105" cy="97155"/>
            <wp:effectExtent l="0" t="0" r="0" b="0"/>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8105" cy="97155"/>
                    </a:xfrm>
                    <a:prstGeom prst="rect">
                      <a:avLst/>
                    </a:prstGeom>
                    <a:noFill/>
                    <a:ln>
                      <a:noFill/>
                    </a:ln>
                  </pic:spPr>
                </pic:pic>
              </a:graphicData>
            </a:graphic>
          </wp:inline>
        </w:drawing>
      </w:r>
      <w:r w:rsidR="00905F22">
        <w:rPr>
          <w:spacing w:val="92"/>
          <w:sz w:val="20"/>
          <w:szCs w:val="20"/>
        </w:rPr>
        <w:t xml:space="preserve"> </w:t>
      </w:r>
      <w:r w:rsidR="00905F22">
        <w:rPr>
          <w:color w:val="333333"/>
          <w:sz w:val="20"/>
          <w:szCs w:val="20"/>
        </w:rPr>
        <w:t>Import header files</w:t>
      </w:r>
    </w:p>
    <w:p w14:paraId="718BF6BE" w14:textId="4EB26B53" w:rsidR="00750F60" w:rsidRDefault="00905F22">
      <w:pPr>
        <w:spacing w:before="399" w:line="175" w:lineRule="atLeast"/>
        <w:ind w:left="195" w:right="-200"/>
        <w:jc w:val="both"/>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import </w:t>
      </w:r>
      <w:r>
        <w:rPr>
          <w:rFonts w:ascii="Lucida Console" w:eastAsia="Lucida Console" w:hAnsi="Lucida Console" w:cs="Lucida Console"/>
          <w:color w:val="000000"/>
          <w:sz w:val="18"/>
          <w:szCs w:val="18"/>
          <w:shd w:val="clear" w:color="auto" w:fill="F8F8F8"/>
        </w:rPr>
        <w:t>threading</w:t>
      </w:r>
      <w:r w:rsidR="00DA59F8">
        <w:rPr>
          <w:noProof/>
        </w:rPr>
        <w:drawing>
          <wp:anchor distT="0" distB="0" distL="114300" distR="114300" simplePos="0" relativeHeight="251659264" behindDoc="1" locked="1" layoutInCell="0" allowOverlap="1" wp14:anchorId="3336299B" wp14:editId="7670567A">
            <wp:simplePos x="0" y="0"/>
            <wp:positionH relativeFrom="page">
              <wp:posOffset>939800</wp:posOffset>
            </wp:positionH>
            <wp:positionV relativeFrom="paragraph">
              <wp:posOffset>122555</wp:posOffset>
            </wp:positionV>
            <wp:extent cx="5689600" cy="1257300"/>
            <wp:effectExtent l="0" t="0" r="0" b="0"/>
            <wp:wrapNone/>
            <wp:docPr id="927167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9600" cy="1257300"/>
                    </a:xfrm>
                    <a:prstGeom prst="rect">
                      <a:avLst/>
                    </a:prstGeom>
                    <a:noFill/>
                  </pic:spPr>
                </pic:pic>
              </a:graphicData>
            </a:graphic>
            <wp14:sizeRelH relativeFrom="page">
              <wp14:pctWidth>0</wp14:pctWidth>
            </wp14:sizeRelH>
            <wp14:sizeRelV relativeFrom="page">
              <wp14:pctHeight>0</wp14:pctHeight>
            </wp14:sizeRelV>
          </wp:anchor>
        </w:drawing>
      </w:r>
    </w:p>
    <w:p w14:paraId="2185DB59" w14:textId="77777777" w:rsidR="00750F60" w:rsidRDefault="00905F22">
      <w:pPr>
        <w:spacing w:before="91" w:line="175" w:lineRule="atLeast"/>
        <w:ind w:left="195" w:right="-200"/>
        <w:jc w:val="both"/>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import </w:t>
      </w:r>
      <w:r>
        <w:rPr>
          <w:rFonts w:ascii="Lucida Console" w:eastAsia="Lucida Console" w:hAnsi="Lucida Console" w:cs="Lucida Console"/>
          <w:color w:val="000000"/>
          <w:sz w:val="18"/>
          <w:szCs w:val="18"/>
          <w:shd w:val="clear" w:color="auto" w:fill="F8F8F8"/>
        </w:rPr>
        <w:t xml:space="preserve">cv2 </w:t>
      </w:r>
      <w:r>
        <w:rPr>
          <w:rFonts w:ascii="Lucida Console" w:eastAsia="Lucida Console" w:hAnsi="Lucida Console" w:cs="Lucida Console"/>
          <w:color w:val="770088"/>
          <w:sz w:val="18"/>
          <w:szCs w:val="18"/>
          <w:shd w:val="clear" w:color="auto" w:fill="F8F8F8"/>
        </w:rPr>
        <w:t xml:space="preserve">as </w:t>
      </w:r>
      <w:r>
        <w:rPr>
          <w:rFonts w:ascii="Lucida Console" w:eastAsia="Lucida Console" w:hAnsi="Lucida Console" w:cs="Lucida Console"/>
          <w:color w:val="000000"/>
          <w:sz w:val="18"/>
          <w:szCs w:val="18"/>
          <w:shd w:val="clear" w:color="auto" w:fill="F8F8F8"/>
        </w:rPr>
        <w:t>cv</w:t>
      </w:r>
    </w:p>
    <w:p w14:paraId="273CB6A2" w14:textId="77777777" w:rsidR="00750F60" w:rsidRDefault="00905F22">
      <w:pPr>
        <w:spacing w:before="76" w:line="175" w:lineRule="atLeast"/>
        <w:ind w:left="195" w:right="-200"/>
        <w:jc w:val="both"/>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from </w:t>
      </w:r>
      <w:r>
        <w:rPr>
          <w:rFonts w:ascii="Lucida Console" w:eastAsia="Lucida Console" w:hAnsi="Lucida Console" w:cs="Lucida Console"/>
          <w:color w:val="000000"/>
          <w:sz w:val="18"/>
          <w:szCs w:val="18"/>
          <w:shd w:val="clear" w:color="auto" w:fill="F8F8F8"/>
        </w:rPr>
        <w:t xml:space="preserve">time </w:t>
      </w:r>
      <w:r>
        <w:rPr>
          <w:rFonts w:ascii="Lucida Console" w:eastAsia="Lucida Console" w:hAnsi="Lucida Console" w:cs="Lucida Console"/>
          <w:color w:val="770088"/>
          <w:sz w:val="18"/>
          <w:szCs w:val="18"/>
          <w:shd w:val="clear" w:color="auto" w:fill="F8F8F8"/>
        </w:rPr>
        <w:t xml:space="preserve">import </w:t>
      </w:r>
      <w:r>
        <w:rPr>
          <w:rFonts w:ascii="Lucida Console" w:eastAsia="Lucida Console" w:hAnsi="Lucida Console" w:cs="Lucida Console"/>
          <w:color w:val="000000"/>
          <w:sz w:val="18"/>
          <w:szCs w:val="18"/>
          <w:shd w:val="clear" w:color="auto" w:fill="F8F8F8"/>
        </w:rPr>
        <w:t>sleep</w:t>
      </w:r>
    </w:p>
    <w:p w14:paraId="5F371B66" w14:textId="77777777" w:rsidR="00750F60" w:rsidRDefault="00905F22">
      <w:pPr>
        <w:spacing w:before="91" w:line="175" w:lineRule="atLeast"/>
        <w:ind w:left="195" w:right="-200"/>
        <w:jc w:val="both"/>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from </w:t>
      </w:r>
      <w:r>
        <w:rPr>
          <w:rFonts w:ascii="Lucida Console" w:eastAsia="Lucida Console" w:hAnsi="Lucida Console" w:cs="Lucida Console"/>
          <w:color w:val="000000"/>
          <w:sz w:val="18"/>
          <w:szCs w:val="18"/>
          <w:shd w:val="clear" w:color="auto" w:fill="F8F8F8"/>
        </w:rPr>
        <w:t xml:space="preserve">dofbot_config </w:t>
      </w:r>
      <w:r>
        <w:rPr>
          <w:rFonts w:ascii="Lucida Console" w:eastAsia="Lucida Console" w:hAnsi="Lucida Console" w:cs="Lucida Console"/>
          <w:color w:val="770088"/>
          <w:sz w:val="18"/>
          <w:szCs w:val="18"/>
          <w:shd w:val="clear" w:color="auto" w:fill="F8F8F8"/>
        </w:rPr>
        <w:t xml:space="preserve">import </w:t>
      </w:r>
      <w:r>
        <w:rPr>
          <w:rFonts w:ascii="Lucida Console" w:eastAsia="Lucida Console" w:hAnsi="Lucida Console" w:cs="Lucida Console"/>
          <w:color w:val="981A1A"/>
          <w:sz w:val="18"/>
          <w:szCs w:val="18"/>
          <w:shd w:val="clear" w:color="auto" w:fill="F8F8F8"/>
        </w:rPr>
        <w:t>*</w:t>
      </w:r>
    </w:p>
    <w:p w14:paraId="6022FAE2" w14:textId="77777777" w:rsidR="00750F60" w:rsidRDefault="00905F22">
      <w:pPr>
        <w:spacing w:before="91" w:line="175" w:lineRule="atLeast"/>
        <w:ind w:left="195" w:right="-200"/>
        <w:jc w:val="both"/>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import </w:t>
      </w:r>
      <w:r>
        <w:rPr>
          <w:rFonts w:ascii="Lucida Console" w:eastAsia="Lucida Console" w:hAnsi="Lucida Console" w:cs="Lucida Console"/>
          <w:color w:val="000000"/>
          <w:sz w:val="18"/>
          <w:szCs w:val="18"/>
          <w:shd w:val="clear" w:color="auto" w:fill="F8F8F8"/>
        </w:rPr>
        <w:t xml:space="preserve">ipywidgets </w:t>
      </w:r>
      <w:r>
        <w:rPr>
          <w:rFonts w:ascii="Lucida Console" w:eastAsia="Lucida Console" w:hAnsi="Lucida Console" w:cs="Lucida Console"/>
          <w:color w:val="770088"/>
          <w:sz w:val="18"/>
          <w:szCs w:val="18"/>
          <w:shd w:val="clear" w:color="auto" w:fill="F8F8F8"/>
        </w:rPr>
        <w:t xml:space="preserve">as </w:t>
      </w:r>
      <w:r>
        <w:rPr>
          <w:rFonts w:ascii="Lucida Console" w:eastAsia="Lucida Console" w:hAnsi="Lucida Console" w:cs="Lucida Console"/>
          <w:color w:val="000000"/>
          <w:sz w:val="18"/>
          <w:szCs w:val="18"/>
          <w:shd w:val="clear" w:color="auto" w:fill="F8F8F8"/>
        </w:rPr>
        <w:t>widgets</w:t>
      </w:r>
    </w:p>
    <w:p w14:paraId="38FFA058" w14:textId="77777777" w:rsidR="00750F60" w:rsidRDefault="00905F22">
      <w:pPr>
        <w:spacing w:before="76" w:line="175" w:lineRule="atLeast"/>
        <w:ind w:left="195" w:right="-200"/>
        <w:jc w:val="both"/>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from </w:t>
      </w:r>
      <w:r>
        <w:rPr>
          <w:rFonts w:ascii="Lucida Console" w:eastAsia="Lucida Console" w:hAnsi="Lucida Console" w:cs="Lucida Console"/>
          <w:color w:val="000000"/>
          <w:sz w:val="18"/>
          <w:szCs w:val="18"/>
          <w:shd w:val="clear" w:color="auto" w:fill="F8F8F8"/>
        </w:rPr>
        <w:t>IPython</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 xml:space="preserve">display </w:t>
      </w:r>
      <w:r>
        <w:rPr>
          <w:rFonts w:ascii="Lucida Console" w:eastAsia="Lucida Console" w:hAnsi="Lucida Console" w:cs="Lucida Console"/>
          <w:color w:val="770088"/>
          <w:sz w:val="18"/>
          <w:szCs w:val="18"/>
          <w:shd w:val="clear" w:color="auto" w:fill="F8F8F8"/>
        </w:rPr>
        <w:t xml:space="preserve">import </w:t>
      </w:r>
      <w:r>
        <w:rPr>
          <w:rFonts w:ascii="Lucida Console" w:eastAsia="Lucida Console" w:hAnsi="Lucida Console" w:cs="Lucida Console"/>
          <w:color w:val="000000"/>
          <w:sz w:val="18"/>
          <w:szCs w:val="18"/>
          <w:shd w:val="clear" w:color="auto" w:fill="F8F8F8"/>
        </w:rPr>
        <w:t>display</w:t>
      </w:r>
    </w:p>
    <w:p w14:paraId="41B72D8E" w14:textId="77777777" w:rsidR="00750F60" w:rsidRDefault="00DA59F8">
      <w:pPr>
        <w:spacing w:before="431" w:after="289" w:line="216" w:lineRule="atLeast"/>
        <w:ind w:left="190" w:right="-200"/>
        <w:jc w:val="both"/>
        <w:rPr>
          <w:sz w:val="20"/>
          <w:szCs w:val="20"/>
        </w:rPr>
      </w:pPr>
      <w:r>
        <w:rPr>
          <w:noProof/>
        </w:rPr>
        <w:drawing>
          <wp:inline distT="0" distB="0" distL="0" distR="0" wp14:anchorId="19A6675A" wp14:editId="68B3B0A7">
            <wp:extent cx="78105" cy="97155"/>
            <wp:effectExtent l="0" t="0" r="0" b="0"/>
            <wp:docPr id="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8105" cy="97155"/>
                    </a:xfrm>
                    <a:prstGeom prst="rect">
                      <a:avLst/>
                    </a:prstGeom>
                    <a:noFill/>
                    <a:ln>
                      <a:noFill/>
                    </a:ln>
                  </pic:spPr>
                </pic:pic>
              </a:graphicData>
            </a:graphic>
          </wp:inline>
        </w:drawing>
      </w:r>
      <w:r w:rsidR="00905F22">
        <w:rPr>
          <w:spacing w:val="92"/>
          <w:sz w:val="20"/>
          <w:szCs w:val="20"/>
        </w:rPr>
        <w:t xml:space="preserve"> </w:t>
      </w:r>
      <w:r w:rsidR="00905F22">
        <w:rPr>
          <w:color w:val="333333"/>
          <w:sz w:val="20"/>
          <w:szCs w:val="20"/>
        </w:rPr>
        <w:t>Create an instance and initialize parameters</w:t>
      </w:r>
    </w:p>
    <w:p w14:paraId="2B5B7568" w14:textId="47D19E0E" w:rsidR="00750F60" w:rsidRDefault="00905F22">
      <w:pPr>
        <w:numPr>
          <w:ilvl w:val="0"/>
          <w:numId w:val="3"/>
        </w:numPr>
        <w:spacing w:line="285" w:lineRule="atLeast"/>
        <w:ind w:right="5153"/>
        <w:rPr>
          <w:rFonts w:ascii="Lucida Console" w:eastAsia="Lucida Console" w:hAnsi="Lucida Console" w:cs="Lucida Console"/>
          <w:sz w:val="18"/>
          <w:szCs w:val="18"/>
        </w:rPr>
      </w:pPr>
      <w:r>
        <w:rPr>
          <w:rFonts w:ascii="Lucida Console" w:eastAsia="Lucida Console" w:hAnsi="Lucida Console" w:cs="Lucida Console"/>
          <w:color w:val="AA5500"/>
          <w:sz w:val="18"/>
          <w:szCs w:val="18"/>
          <w:shd w:val="clear" w:color="auto" w:fill="F8F8F8"/>
        </w:rPr>
        <w:t xml:space="preserve">Create and update HSV instance </w:t>
      </w:r>
      <w:r w:rsidR="00DA59F8">
        <w:rPr>
          <w:noProof/>
        </w:rPr>
        <w:drawing>
          <wp:anchor distT="0" distB="0" distL="114300" distR="114300" simplePos="0" relativeHeight="251660288" behindDoc="1" locked="1" layoutInCell="0" allowOverlap="1" wp14:anchorId="2F5FC207" wp14:editId="061752D6">
            <wp:simplePos x="0" y="0"/>
            <wp:positionH relativeFrom="page">
              <wp:posOffset>939800</wp:posOffset>
            </wp:positionH>
            <wp:positionV relativeFrom="paragraph">
              <wp:posOffset>118745</wp:posOffset>
            </wp:positionV>
            <wp:extent cx="5689600" cy="3122930"/>
            <wp:effectExtent l="0" t="0" r="0" b="0"/>
            <wp:wrapNone/>
            <wp:docPr id="12858468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9600" cy="3122930"/>
                    </a:xfrm>
                    <a:prstGeom prst="rect">
                      <a:avLst/>
                    </a:prstGeom>
                    <a:noFill/>
                  </pic:spPr>
                </pic:pic>
              </a:graphicData>
            </a:graphic>
            <wp14:sizeRelH relativeFrom="page">
              <wp14:pctWidth>0</wp14:pctWidth>
            </wp14:sizeRelH>
            <wp14:sizeRelV relativeFrom="page">
              <wp14:pctHeight>0</wp14:pctHeight>
            </wp14:sizeRelV>
          </wp:anchor>
        </w:drawing>
      </w:r>
      <w:r>
        <w:rPr>
          <w:rFonts w:ascii="Lucida Console" w:eastAsia="Lucida Console" w:hAnsi="Lucida Console" w:cs="Lucida Console"/>
          <w:color w:val="000000"/>
          <w:sz w:val="18"/>
          <w:szCs w:val="18"/>
          <w:shd w:val="clear" w:color="auto" w:fill="F8F8F8"/>
        </w:rPr>
        <w:t xml:space="preserve">update_hsv </w:t>
      </w:r>
      <w:r>
        <w:rPr>
          <w:rFonts w:ascii="Lucida Console" w:eastAsia="Lucida Console" w:hAnsi="Lucida Console" w:cs="Lucida Console"/>
          <w:color w:val="981A1A"/>
          <w:sz w:val="18"/>
          <w:szCs w:val="18"/>
          <w:shd w:val="clear" w:color="auto" w:fill="F8F8F8"/>
        </w:rPr>
        <w:t xml:space="preserve">= </w:t>
      </w:r>
      <w:r>
        <w:rPr>
          <w:rFonts w:ascii="Lucida Console" w:eastAsia="Lucida Console" w:hAnsi="Lucida Console" w:cs="Lucida Console"/>
          <w:color w:val="000000"/>
          <w:sz w:val="18"/>
          <w:szCs w:val="18"/>
          <w:shd w:val="clear" w:color="auto" w:fill="F8F8F8"/>
        </w:rPr>
        <w:t>update_hsv</w:t>
      </w:r>
      <w:r>
        <w:rPr>
          <w:rFonts w:ascii="Lucida Console" w:eastAsia="Lucida Console" w:hAnsi="Lucida Console" w:cs="Lucida Console"/>
          <w:color w:val="333333"/>
          <w:sz w:val="18"/>
          <w:szCs w:val="18"/>
          <w:shd w:val="clear" w:color="auto" w:fill="F8F8F8"/>
        </w:rPr>
        <w:t>()</w:t>
      </w:r>
    </w:p>
    <w:p w14:paraId="6EB3E1EF" w14:textId="77777777" w:rsidR="00750F60" w:rsidRDefault="00905F22">
      <w:pPr>
        <w:numPr>
          <w:ilvl w:val="0"/>
          <w:numId w:val="3"/>
        </w:numPr>
        <w:spacing w:line="285" w:lineRule="atLeast"/>
        <w:ind w:right="5788"/>
        <w:rPr>
          <w:rFonts w:ascii="Lucida Console" w:eastAsia="Lucida Console" w:hAnsi="Lucida Console" w:cs="Lucida Console"/>
          <w:sz w:val="18"/>
          <w:szCs w:val="18"/>
        </w:rPr>
      </w:pPr>
      <w:r>
        <w:rPr>
          <w:rFonts w:ascii="Lucida Console" w:eastAsia="Lucida Console" w:hAnsi="Lucida Console" w:cs="Lucida Console"/>
          <w:color w:val="AA5500"/>
          <w:sz w:val="18"/>
          <w:szCs w:val="18"/>
          <w:shd w:val="clear" w:color="auto" w:fill="F8F8F8"/>
        </w:rPr>
        <w:t xml:space="preserve">Initialize num parameter </w:t>
      </w:r>
      <w:r>
        <w:rPr>
          <w:rFonts w:ascii="Lucida Console" w:eastAsia="Lucida Console" w:hAnsi="Lucida Console" w:cs="Lucida Console"/>
          <w:color w:val="000000"/>
          <w:sz w:val="18"/>
          <w:szCs w:val="18"/>
          <w:shd w:val="clear" w:color="auto" w:fill="F8F8F8"/>
        </w:rPr>
        <w:t>num=0</w:t>
      </w:r>
    </w:p>
    <w:p w14:paraId="05EF6EC9" w14:textId="77777777" w:rsidR="00750F60" w:rsidRDefault="00905F22">
      <w:pPr>
        <w:numPr>
          <w:ilvl w:val="0"/>
          <w:numId w:val="3"/>
        </w:numPr>
        <w:spacing w:before="11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color w:val="AA5500"/>
          <w:sz w:val="18"/>
          <w:szCs w:val="18"/>
          <w:shd w:val="clear" w:color="auto" w:fill="F8F8F8"/>
        </w:rPr>
        <w:t>Initialization mode</w:t>
      </w:r>
    </w:p>
    <w:p w14:paraId="4D79CA25" w14:textId="77777777" w:rsidR="00750F60" w:rsidRDefault="00905F22">
      <w:pPr>
        <w:spacing w:before="76" w:line="175" w:lineRule="atLeast"/>
        <w:ind w:left="195" w:right="-200"/>
        <w:jc w:val="both"/>
        <w:rPr>
          <w:rFonts w:ascii="Lucida Console" w:eastAsia="Lucida Console" w:hAnsi="Lucida Console" w:cs="Lucida Console"/>
          <w:sz w:val="18"/>
          <w:szCs w:val="18"/>
        </w:rPr>
      </w:pPr>
      <w:r>
        <w:rPr>
          <w:rFonts w:ascii="Lucida Console" w:eastAsia="Lucida Console" w:hAnsi="Lucida Console" w:cs="Lucida Console"/>
          <w:color w:val="000000"/>
          <w:sz w:val="18"/>
          <w:szCs w:val="18"/>
          <w:shd w:val="clear" w:color="auto" w:fill="F8F8F8"/>
        </w:rPr>
        <w:t xml:space="preserve">model </w:t>
      </w:r>
      <w:r>
        <w:rPr>
          <w:rFonts w:ascii="Lucida Console" w:eastAsia="Lucida Console" w:hAnsi="Lucida Console" w:cs="Lucida Console"/>
          <w:color w:val="981A1A"/>
          <w:sz w:val="18"/>
          <w:szCs w:val="18"/>
          <w:shd w:val="clear" w:color="auto" w:fill="F8F8F8"/>
        </w:rPr>
        <w:t xml:space="preserve">= </w:t>
      </w:r>
      <w:r>
        <w:rPr>
          <w:rFonts w:ascii="Lucida Console" w:eastAsia="Lucida Console" w:hAnsi="Lucida Console" w:cs="Lucida Console"/>
          <w:color w:val="AA1111"/>
          <w:sz w:val="18"/>
          <w:szCs w:val="18"/>
          <w:shd w:val="clear" w:color="auto" w:fill="F8F8F8"/>
        </w:rPr>
        <w:t>"General"</w:t>
      </w:r>
    </w:p>
    <w:p w14:paraId="544CBEF6" w14:textId="77777777" w:rsidR="00750F60" w:rsidRDefault="00905F22">
      <w:pPr>
        <w:numPr>
          <w:ilvl w:val="0"/>
          <w:numId w:val="4"/>
        </w:numPr>
        <w:spacing w:before="1" w:line="285" w:lineRule="atLeast"/>
        <w:ind w:right="6317"/>
        <w:rPr>
          <w:rFonts w:ascii="Lucida Console" w:eastAsia="Lucida Console" w:hAnsi="Lucida Console" w:cs="Lucida Console"/>
          <w:sz w:val="18"/>
          <w:szCs w:val="18"/>
        </w:rPr>
      </w:pPr>
      <w:r>
        <w:rPr>
          <w:rFonts w:ascii="Lucida Console" w:eastAsia="Lucida Console" w:hAnsi="Lucida Console" w:cs="Lucida Console"/>
          <w:color w:val="AA5500"/>
          <w:sz w:val="18"/>
          <w:szCs w:val="18"/>
          <w:shd w:val="clear" w:color="auto" w:fill="F8F8F8"/>
        </w:rPr>
        <w:t xml:space="preserve">Initialize HSV name </w:t>
      </w:r>
      <w:r>
        <w:rPr>
          <w:rFonts w:ascii="Lucida Console" w:eastAsia="Lucida Console" w:hAnsi="Lucida Console" w:cs="Lucida Console"/>
          <w:color w:val="000000"/>
          <w:sz w:val="18"/>
          <w:szCs w:val="18"/>
          <w:shd w:val="clear" w:color="auto" w:fill="F8F8F8"/>
        </w:rPr>
        <w:t>HSV_name=None</w:t>
      </w:r>
    </w:p>
    <w:p w14:paraId="1F46D530" w14:textId="77777777" w:rsidR="00750F60" w:rsidRDefault="00905F22">
      <w:pPr>
        <w:numPr>
          <w:ilvl w:val="0"/>
          <w:numId w:val="4"/>
        </w:numPr>
        <w:spacing w:before="95"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color w:val="AA5500"/>
          <w:sz w:val="18"/>
          <w:szCs w:val="18"/>
          <w:shd w:val="clear" w:color="auto" w:fill="F8F8F8"/>
        </w:rPr>
        <w:t>Initialize HSV value</w:t>
      </w:r>
    </w:p>
    <w:p w14:paraId="7B6D428A" w14:textId="77777777" w:rsidR="00750F60" w:rsidRDefault="00905F22">
      <w:pPr>
        <w:spacing w:before="1" w:line="555" w:lineRule="atLeast"/>
        <w:ind w:left="195" w:right="2934"/>
        <w:rPr>
          <w:rFonts w:ascii="Lucida Console" w:eastAsia="Lucida Console" w:hAnsi="Lucida Console" w:cs="Lucida Console"/>
          <w:sz w:val="18"/>
          <w:szCs w:val="18"/>
        </w:rPr>
      </w:pPr>
      <w:r>
        <w:rPr>
          <w:rFonts w:ascii="Lucida Console" w:eastAsia="Lucida Console" w:hAnsi="Lucida Console" w:cs="Lucida Console"/>
          <w:color w:val="000000"/>
          <w:sz w:val="18"/>
          <w:szCs w:val="18"/>
          <w:shd w:val="clear" w:color="auto" w:fill="F8F8F8"/>
        </w:rPr>
        <w:t xml:space="preserve">color_hsv </w:t>
      </w:r>
      <w:r>
        <w:rPr>
          <w:rFonts w:ascii="Lucida Console" w:eastAsia="Lucida Console" w:hAnsi="Lucida Console" w:cs="Lucida Console"/>
          <w:color w:val="981A1A"/>
          <w:sz w:val="18"/>
          <w:szCs w:val="18"/>
          <w:shd w:val="clear" w:color="auto" w:fill="F8F8F8"/>
        </w:rPr>
        <w:t xml:space="preserve">= </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AA1111"/>
          <w:sz w:val="18"/>
          <w:szCs w:val="18"/>
          <w:shd w:val="clear" w:color="auto" w:fill="F8F8F8"/>
        </w:rPr>
        <w:t xml:space="preserve">"red" </w:t>
      </w:r>
      <w:r>
        <w:rPr>
          <w:rFonts w:ascii="Lucida Console" w:eastAsia="Lucida Console" w:hAnsi="Lucida Console" w:cs="Lucida Console"/>
          <w:color w:val="333333"/>
          <w:sz w:val="18"/>
          <w:szCs w:val="18"/>
          <w:shd w:val="clear" w:color="auto" w:fill="F8F8F8"/>
        </w:rPr>
        <w:t>: ((</w:t>
      </w:r>
      <w:r>
        <w:rPr>
          <w:rFonts w:ascii="Lucida Console" w:eastAsia="Lucida Console" w:hAnsi="Lucida Console" w:cs="Lucida Console"/>
          <w:color w:val="116644"/>
          <w:sz w:val="18"/>
          <w:szCs w:val="18"/>
          <w:shd w:val="clear" w:color="auto" w:fill="F8F8F8"/>
        </w:rPr>
        <w:t>0</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143</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163</w:t>
      </w:r>
      <w:r>
        <w:rPr>
          <w:rFonts w:ascii="Lucida Console" w:eastAsia="Lucida Console" w:hAnsi="Lucida Console" w:cs="Lucida Console"/>
          <w:color w:val="333333"/>
          <w:sz w:val="18"/>
          <w:szCs w:val="18"/>
          <w:shd w:val="clear" w:color="auto" w:fill="F8F8F8"/>
        </w:rPr>
        <w:t>), (</w:t>
      </w:r>
      <w:r>
        <w:rPr>
          <w:rFonts w:ascii="Lucida Console" w:eastAsia="Lucida Console" w:hAnsi="Lucida Console" w:cs="Lucida Console"/>
          <w:color w:val="116644"/>
          <w:sz w:val="18"/>
          <w:szCs w:val="18"/>
          <w:shd w:val="clear" w:color="auto" w:fill="F8F8F8"/>
        </w:rPr>
        <w:t>11</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255</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255</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AA1111"/>
          <w:sz w:val="18"/>
          <w:szCs w:val="18"/>
          <w:shd w:val="clear" w:color="auto" w:fill="F8F8F8"/>
        </w:rPr>
        <w:t xml:space="preserve">"green" </w:t>
      </w:r>
      <w:r>
        <w:rPr>
          <w:rFonts w:ascii="Lucida Console" w:eastAsia="Lucida Console" w:hAnsi="Lucida Console" w:cs="Lucida Console"/>
          <w:color w:val="333333"/>
          <w:sz w:val="18"/>
          <w:szCs w:val="18"/>
          <w:shd w:val="clear" w:color="auto" w:fill="F8F8F8"/>
        </w:rPr>
        <w:t>: ((</w:t>
      </w:r>
      <w:r>
        <w:rPr>
          <w:rFonts w:ascii="Lucida Console" w:eastAsia="Lucida Console" w:hAnsi="Lucida Console" w:cs="Lucida Console"/>
          <w:color w:val="116644"/>
          <w:sz w:val="18"/>
          <w:szCs w:val="18"/>
          <w:shd w:val="clear" w:color="auto" w:fill="F8F8F8"/>
        </w:rPr>
        <w:t>55</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80</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66</w:t>
      </w:r>
      <w:r>
        <w:rPr>
          <w:rFonts w:ascii="Lucida Console" w:eastAsia="Lucida Console" w:hAnsi="Lucida Console" w:cs="Lucida Console"/>
          <w:color w:val="333333"/>
          <w:sz w:val="18"/>
          <w:szCs w:val="18"/>
          <w:shd w:val="clear" w:color="auto" w:fill="F8F8F8"/>
        </w:rPr>
        <w:t>), (</w:t>
      </w:r>
      <w:r>
        <w:rPr>
          <w:rFonts w:ascii="Lucida Console" w:eastAsia="Lucida Console" w:hAnsi="Lucida Console" w:cs="Lucida Console"/>
          <w:color w:val="116644"/>
          <w:sz w:val="18"/>
          <w:szCs w:val="18"/>
          <w:shd w:val="clear" w:color="auto" w:fill="F8F8F8"/>
        </w:rPr>
        <w:t>78</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255</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255</w:t>
      </w:r>
      <w:r>
        <w:rPr>
          <w:rFonts w:ascii="Lucida Console" w:eastAsia="Lucida Console" w:hAnsi="Lucida Console" w:cs="Lucida Console"/>
          <w:color w:val="333333"/>
          <w:sz w:val="18"/>
          <w:szCs w:val="18"/>
          <w:shd w:val="clear" w:color="auto" w:fill="F8F8F8"/>
        </w:rPr>
        <w:t>)),</w:t>
      </w:r>
    </w:p>
    <w:p w14:paraId="299E9980" w14:textId="77777777" w:rsidR="00750F60" w:rsidRDefault="00905F22">
      <w:pPr>
        <w:spacing w:before="376" w:line="175" w:lineRule="atLeast"/>
        <w:ind w:left="195" w:right="-200"/>
        <w:jc w:val="both"/>
        <w:rPr>
          <w:rFonts w:ascii="Lucida Console" w:eastAsia="Lucida Console" w:hAnsi="Lucida Console" w:cs="Lucida Console"/>
          <w:sz w:val="18"/>
          <w:szCs w:val="18"/>
        </w:rPr>
      </w:pP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AA1111"/>
          <w:sz w:val="18"/>
          <w:szCs w:val="18"/>
          <w:shd w:val="clear" w:color="auto" w:fill="F8F8F8"/>
        </w:rPr>
        <w:t xml:space="preserve">"blue" </w:t>
      </w:r>
      <w:r>
        <w:rPr>
          <w:rFonts w:ascii="Lucida Console" w:eastAsia="Lucida Console" w:hAnsi="Lucida Console" w:cs="Lucida Console"/>
          <w:color w:val="333333"/>
          <w:sz w:val="18"/>
          <w:szCs w:val="18"/>
          <w:shd w:val="clear" w:color="auto" w:fill="F8F8F8"/>
        </w:rPr>
        <w:t>: ((</w:t>
      </w:r>
      <w:r>
        <w:rPr>
          <w:rFonts w:ascii="Lucida Console" w:eastAsia="Lucida Console" w:hAnsi="Lucida Console" w:cs="Lucida Console"/>
          <w:color w:val="116644"/>
          <w:sz w:val="18"/>
          <w:szCs w:val="18"/>
          <w:shd w:val="clear" w:color="auto" w:fill="F8F8F8"/>
        </w:rPr>
        <w:t>110</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100</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121</w:t>
      </w:r>
      <w:r>
        <w:rPr>
          <w:rFonts w:ascii="Lucida Console" w:eastAsia="Lucida Console" w:hAnsi="Lucida Console" w:cs="Lucida Console"/>
          <w:color w:val="333333"/>
          <w:sz w:val="18"/>
          <w:szCs w:val="18"/>
          <w:shd w:val="clear" w:color="auto" w:fill="F8F8F8"/>
        </w:rPr>
        <w:t>), (</w:t>
      </w:r>
      <w:r>
        <w:rPr>
          <w:rFonts w:ascii="Lucida Console" w:eastAsia="Lucida Console" w:hAnsi="Lucida Console" w:cs="Lucida Console"/>
          <w:color w:val="116644"/>
          <w:sz w:val="18"/>
          <w:szCs w:val="18"/>
          <w:shd w:val="clear" w:color="auto" w:fill="F8F8F8"/>
        </w:rPr>
        <w:t>117</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255</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255</w:t>
      </w:r>
      <w:r>
        <w:rPr>
          <w:rFonts w:ascii="Lucida Console" w:eastAsia="Lucida Console" w:hAnsi="Lucida Console" w:cs="Lucida Console"/>
          <w:color w:val="333333"/>
          <w:sz w:val="18"/>
          <w:szCs w:val="18"/>
          <w:shd w:val="clear" w:color="auto" w:fill="F8F8F8"/>
        </w:rPr>
        <w:t>)),</w:t>
      </w:r>
    </w:p>
    <w:p w14:paraId="44739698" w14:textId="18E6FA48" w:rsidR="00750F60" w:rsidRDefault="00905F22">
      <w:pPr>
        <w:spacing w:before="287" w:after="252" w:line="175" w:lineRule="atLeast"/>
        <w:ind w:left="1041" w:right="-200"/>
        <w:jc w:val="both"/>
        <w:rPr>
          <w:rFonts w:ascii="Lucida Console" w:eastAsia="Lucida Console" w:hAnsi="Lucida Console" w:cs="Lucida Console"/>
          <w:sz w:val="18"/>
          <w:szCs w:val="18"/>
        </w:rPr>
      </w:pPr>
      <w:r>
        <w:rPr>
          <w:rFonts w:ascii="Lucida Console" w:eastAsia="Lucida Console" w:hAnsi="Lucida Console" w:cs="Lucida Console"/>
          <w:color w:val="AA1111"/>
          <w:sz w:val="18"/>
          <w:szCs w:val="18"/>
          <w:shd w:val="clear" w:color="auto" w:fill="F8F8F8"/>
        </w:rPr>
        <w:t>"yellow"</w:t>
      </w:r>
      <w:r>
        <w:rPr>
          <w:rFonts w:ascii="Lucida Console" w:eastAsia="Lucida Console" w:hAnsi="Lucida Console" w:cs="Lucida Console"/>
          <w:color w:val="333333"/>
          <w:sz w:val="18"/>
          <w:szCs w:val="18"/>
          <w:shd w:val="clear" w:color="auto" w:fill="F8F8F8"/>
        </w:rPr>
        <w:t>: ((</w:t>
      </w:r>
      <w:r>
        <w:rPr>
          <w:rFonts w:ascii="Lucida Console" w:eastAsia="Lucida Console" w:hAnsi="Lucida Console" w:cs="Lucida Console"/>
          <w:color w:val="116644"/>
          <w:sz w:val="18"/>
          <w:szCs w:val="18"/>
          <w:shd w:val="clear" w:color="auto" w:fill="F8F8F8"/>
        </w:rPr>
        <w:t>26</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100</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91</w:t>
      </w:r>
      <w:r>
        <w:rPr>
          <w:rFonts w:ascii="Lucida Console" w:eastAsia="Lucida Console" w:hAnsi="Lucida Console" w:cs="Lucida Console"/>
          <w:color w:val="333333"/>
          <w:sz w:val="18"/>
          <w:szCs w:val="18"/>
          <w:shd w:val="clear" w:color="auto" w:fill="F8F8F8"/>
        </w:rPr>
        <w:t>), (</w:t>
      </w:r>
      <w:r>
        <w:rPr>
          <w:rFonts w:ascii="Lucida Console" w:eastAsia="Lucida Console" w:hAnsi="Lucida Console" w:cs="Lucida Console"/>
          <w:color w:val="116644"/>
          <w:sz w:val="18"/>
          <w:szCs w:val="18"/>
          <w:shd w:val="clear" w:color="auto" w:fill="F8F8F8"/>
        </w:rPr>
        <w:t>32</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255</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116644"/>
          <w:sz w:val="18"/>
          <w:szCs w:val="18"/>
          <w:shd w:val="clear" w:color="auto" w:fill="F8F8F8"/>
        </w:rPr>
        <w:t>255</w:t>
      </w:r>
      <w:r>
        <w:rPr>
          <w:rFonts w:ascii="Lucida Console" w:eastAsia="Lucida Console" w:hAnsi="Lucida Console" w:cs="Lucida Console"/>
          <w:color w:val="333333"/>
          <w:sz w:val="18"/>
          <w:szCs w:val="18"/>
          <w:shd w:val="clear" w:color="auto" w:fill="F8F8F8"/>
        </w:rPr>
        <w:t>))}</w:t>
      </w:r>
      <w:r w:rsidR="00DA59F8">
        <w:rPr>
          <w:noProof/>
        </w:rPr>
        <w:drawing>
          <wp:anchor distT="0" distB="0" distL="114300" distR="114300" simplePos="0" relativeHeight="251661312" behindDoc="1" locked="1" layoutInCell="0" allowOverlap="1" wp14:anchorId="1D0C76F2" wp14:editId="213211F0">
            <wp:simplePos x="0" y="0"/>
            <wp:positionH relativeFrom="page">
              <wp:posOffset>939800</wp:posOffset>
            </wp:positionH>
            <wp:positionV relativeFrom="paragraph">
              <wp:posOffset>-393700</wp:posOffset>
            </wp:positionV>
            <wp:extent cx="5689600" cy="2235200"/>
            <wp:effectExtent l="0" t="0" r="0" b="0"/>
            <wp:wrapNone/>
            <wp:docPr id="14412696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9600" cy="2235200"/>
                    </a:xfrm>
                    <a:prstGeom prst="rect">
                      <a:avLst/>
                    </a:prstGeom>
                    <a:noFill/>
                  </pic:spPr>
                </pic:pic>
              </a:graphicData>
            </a:graphic>
            <wp14:sizeRelH relativeFrom="page">
              <wp14:pctWidth>0</wp14:pctWidth>
            </wp14:sizeRelH>
            <wp14:sizeRelV relativeFrom="page">
              <wp14:pctHeight>0</wp14:pctHeight>
            </wp14:sizeRelV>
          </wp:anchor>
        </w:drawing>
      </w:r>
    </w:p>
    <w:p w14:paraId="21652FEB" w14:textId="77777777" w:rsidR="00750F60" w:rsidRDefault="00905F22">
      <w:pPr>
        <w:numPr>
          <w:ilvl w:val="0"/>
          <w:numId w:val="5"/>
        </w:numPr>
        <w:spacing w:before="110" w:line="285" w:lineRule="atLeast"/>
        <w:ind w:right="-31"/>
        <w:rPr>
          <w:rFonts w:ascii="Lucida Console" w:eastAsia="Lucida Console" w:hAnsi="Lucida Console" w:cs="Lucida Console"/>
          <w:sz w:val="18"/>
          <w:szCs w:val="18"/>
        </w:rPr>
      </w:pPr>
      <w:r>
        <w:rPr>
          <w:rFonts w:ascii="Lucida Console" w:eastAsia="Lucida Console" w:hAnsi="Lucida Console" w:cs="Lucida Console"/>
          <w:color w:val="AA5500"/>
          <w:sz w:val="18"/>
          <w:szCs w:val="18"/>
          <w:shd w:val="clear" w:color="auto" w:fill="F8F8F8"/>
        </w:rPr>
        <w:lastRenderedPageBreak/>
        <w:t xml:space="preserve">HSV parameter path (jupyter lab and ros function packages need to use absolute paths) </w:t>
      </w:r>
      <w:r>
        <w:rPr>
          <w:rFonts w:ascii="Lucida Console" w:eastAsia="Lucida Console" w:hAnsi="Lucida Console" w:cs="Lucida Console"/>
          <w:color w:val="000000"/>
          <w:sz w:val="18"/>
          <w:szCs w:val="18"/>
          <w:shd w:val="clear" w:color="auto" w:fill="F8F8F8"/>
        </w:rPr>
        <w:t>HSV_path=</w:t>
      </w:r>
      <w:r>
        <w:rPr>
          <w:rFonts w:ascii="Lucida Console" w:eastAsia="Lucida Console" w:hAnsi="Lucida Console" w:cs="Lucida Console"/>
          <w:color w:val="AA1111"/>
          <w:sz w:val="18"/>
          <w:szCs w:val="18"/>
          <w:shd w:val="clear" w:color="auto" w:fill="F8F8F8"/>
        </w:rPr>
        <w:t>"/home/jetson/dofbot_ws/src/dofbot_color_identify/scripts/HSV_config.tx t"</w:t>
      </w:r>
    </w:p>
    <w:p w14:paraId="41EC1706" w14:textId="77777777" w:rsidR="00750F60" w:rsidRDefault="00905F22">
      <w:pPr>
        <w:numPr>
          <w:ilvl w:val="0"/>
          <w:numId w:val="5"/>
        </w:numPr>
        <w:spacing w:before="11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color w:val="AA5500"/>
          <w:sz w:val="18"/>
          <w:szCs w:val="18"/>
          <w:shd w:val="clear" w:color="auto" w:fill="F8F8F8"/>
        </w:rPr>
        <w:t>Read the HSV configuration file and update the HSV value</w:t>
      </w:r>
    </w:p>
    <w:p w14:paraId="193C140E" w14:textId="77777777" w:rsidR="00750F60" w:rsidRDefault="00905F22">
      <w:pPr>
        <w:spacing w:before="91" w:line="175" w:lineRule="atLeast"/>
        <w:ind w:left="195" w:right="-200"/>
        <w:jc w:val="both"/>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try</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000000"/>
          <w:sz w:val="18"/>
          <w:szCs w:val="18"/>
          <w:shd w:val="clear" w:color="auto" w:fill="F8F8F8"/>
        </w:rPr>
        <w:t>read_HSV</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HSV_path</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color_hsv</w:t>
      </w:r>
      <w:r>
        <w:rPr>
          <w:rFonts w:ascii="Lucida Console" w:eastAsia="Lucida Console" w:hAnsi="Lucida Console" w:cs="Lucida Console"/>
          <w:color w:val="333333"/>
          <w:sz w:val="18"/>
          <w:szCs w:val="18"/>
          <w:shd w:val="clear" w:color="auto" w:fill="F8F8F8"/>
        </w:rPr>
        <w:t>)</w:t>
      </w:r>
    </w:p>
    <w:p w14:paraId="30DA0C84" w14:textId="77777777" w:rsidR="00750F60" w:rsidRDefault="00905F22">
      <w:pPr>
        <w:spacing w:before="76" w:line="175" w:lineRule="atLeast"/>
        <w:ind w:left="195" w:right="-200"/>
        <w:jc w:val="both"/>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except </w:t>
      </w:r>
      <w:r>
        <w:rPr>
          <w:rFonts w:ascii="Lucida Console" w:eastAsia="Lucida Console" w:hAnsi="Lucida Console" w:cs="Lucida Console"/>
          <w:color w:val="000000"/>
          <w:sz w:val="18"/>
          <w:szCs w:val="18"/>
          <w:shd w:val="clear" w:color="auto" w:fill="F8F8F8"/>
        </w:rPr>
        <w:t>Exception</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3300AA"/>
          <w:sz w:val="18"/>
          <w:szCs w:val="18"/>
          <w:shd w:val="clear" w:color="auto" w:fill="F8F8F8"/>
        </w:rPr>
        <w:t>print</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AA1111"/>
          <w:sz w:val="18"/>
          <w:szCs w:val="18"/>
          <w:shd w:val="clear" w:color="auto" w:fill="F8F8F8"/>
        </w:rPr>
        <w:t>"No HSV_config file!!!"</w:t>
      </w:r>
      <w:r>
        <w:rPr>
          <w:rFonts w:ascii="Lucida Console" w:eastAsia="Lucida Console" w:hAnsi="Lucida Console" w:cs="Lucida Console"/>
          <w:color w:val="333333"/>
          <w:sz w:val="18"/>
          <w:szCs w:val="18"/>
          <w:shd w:val="clear" w:color="auto" w:fill="F8F8F8"/>
        </w:rPr>
        <w:t>)</w:t>
      </w:r>
    </w:p>
    <w:p w14:paraId="381EFCF8" w14:textId="77777777" w:rsidR="00750F60" w:rsidRDefault="00DA59F8">
      <w:pPr>
        <w:spacing w:before="431" w:line="216" w:lineRule="atLeast"/>
        <w:ind w:left="190" w:right="-200"/>
        <w:jc w:val="both"/>
        <w:rPr>
          <w:sz w:val="20"/>
          <w:szCs w:val="20"/>
        </w:rPr>
      </w:pPr>
      <w:r>
        <w:rPr>
          <w:noProof/>
        </w:rPr>
        <w:drawing>
          <wp:inline distT="0" distB="0" distL="0" distR="0" wp14:anchorId="4FBAA95E" wp14:editId="33E92FE4">
            <wp:extent cx="78105" cy="97155"/>
            <wp:effectExtent l="0" t="0" r="0" b="0"/>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8105" cy="97155"/>
                    </a:xfrm>
                    <a:prstGeom prst="rect">
                      <a:avLst/>
                    </a:prstGeom>
                    <a:noFill/>
                    <a:ln>
                      <a:noFill/>
                    </a:ln>
                  </pic:spPr>
                </pic:pic>
              </a:graphicData>
            </a:graphic>
          </wp:inline>
        </w:drawing>
      </w:r>
      <w:r w:rsidR="00905F22">
        <w:rPr>
          <w:spacing w:val="92"/>
          <w:sz w:val="20"/>
          <w:szCs w:val="20"/>
        </w:rPr>
        <w:t xml:space="preserve"> </w:t>
      </w:r>
      <w:r w:rsidR="00905F22">
        <w:rPr>
          <w:color w:val="333333"/>
          <w:sz w:val="20"/>
          <w:szCs w:val="20"/>
        </w:rPr>
        <w:t>Create controls</w:t>
      </w:r>
    </w:p>
    <w:p w14:paraId="17DB87D8" w14:textId="13B40B96" w:rsidR="00750F60" w:rsidRDefault="00905F22">
      <w:pPr>
        <w:spacing w:before="304" w:line="270" w:lineRule="atLeast"/>
        <w:ind w:left="195" w:right="2086"/>
        <w:rPr>
          <w:rFonts w:ascii="Lucida Console" w:eastAsia="Lucida Console" w:hAnsi="Lucida Console" w:cs="Lucida Console"/>
          <w:sz w:val="18"/>
          <w:szCs w:val="18"/>
        </w:rPr>
      </w:pPr>
      <w:r>
        <w:rPr>
          <w:rFonts w:ascii="Lucida Console" w:eastAsia="Lucida Console" w:hAnsi="Lucida Console" w:cs="Lucida Console"/>
          <w:color w:val="000000"/>
          <w:sz w:val="18"/>
          <w:szCs w:val="18"/>
          <w:shd w:val="clear" w:color="auto" w:fill="F8F8F8"/>
        </w:rPr>
        <w:t xml:space="preserve">button_layout </w:t>
      </w:r>
      <w:r>
        <w:rPr>
          <w:rFonts w:ascii="Lucida Console" w:eastAsia="Lucida Console" w:hAnsi="Lucida Console" w:cs="Lucida Console"/>
          <w:color w:val="981A1A"/>
          <w:sz w:val="18"/>
          <w:szCs w:val="18"/>
          <w:shd w:val="clear" w:color="auto" w:fill="F8F8F8"/>
        </w:rPr>
        <w:t xml:space="preserve">= </w:t>
      </w:r>
      <w:r>
        <w:rPr>
          <w:rFonts w:ascii="Lucida Console" w:eastAsia="Lucida Console" w:hAnsi="Lucida Console" w:cs="Lucida Console"/>
          <w:color w:val="000000"/>
          <w:sz w:val="18"/>
          <w:szCs w:val="18"/>
          <w:shd w:val="clear" w:color="auto" w:fill="F8F8F8"/>
        </w:rPr>
        <w:t>widgets</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Layout</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width=</w:t>
      </w:r>
      <w:r>
        <w:rPr>
          <w:rFonts w:ascii="Lucida Console" w:eastAsia="Lucida Console" w:hAnsi="Lucida Console" w:cs="Lucida Console"/>
          <w:color w:val="AA1111"/>
          <w:sz w:val="18"/>
          <w:szCs w:val="18"/>
          <w:shd w:val="clear" w:color="auto" w:fill="F8F8F8"/>
        </w:rPr>
        <w:t>'320px'</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000000"/>
          <w:sz w:val="18"/>
          <w:szCs w:val="18"/>
          <w:shd w:val="clear" w:color="auto" w:fill="F8F8F8"/>
        </w:rPr>
        <w:t>height=</w:t>
      </w:r>
      <w:r>
        <w:rPr>
          <w:rFonts w:ascii="Lucida Console" w:eastAsia="Lucida Console" w:hAnsi="Lucida Console" w:cs="Lucida Console"/>
          <w:color w:val="AA1111"/>
          <w:sz w:val="18"/>
          <w:szCs w:val="18"/>
          <w:shd w:val="clear" w:color="auto" w:fill="F8F8F8"/>
        </w:rPr>
        <w:t>'55px'</w:t>
      </w:r>
      <w:r>
        <w:rPr>
          <w:rFonts w:ascii="Lucida Console" w:eastAsia="Lucida Console" w:hAnsi="Lucida Console" w:cs="Lucida Console"/>
          <w:color w:val="333333"/>
          <w:sz w:val="18"/>
          <w:szCs w:val="18"/>
          <w:shd w:val="clear" w:color="auto" w:fill="F8F8F8"/>
        </w:rPr>
        <w:t xml:space="preserve">, </w:t>
      </w:r>
      <w:r w:rsidR="00DA59F8">
        <w:rPr>
          <w:noProof/>
        </w:rPr>
        <w:drawing>
          <wp:anchor distT="0" distB="0" distL="114300" distR="114300" simplePos="0" relativeHeight="251662336" behindDoc="1" locked="1" layoutInCell="0" allowOverlap="1" wp14:anchorId="7139C88F" wp14:editId="282AF98B">
            <wp:simplePos x="0" y="0"/>
            <wp:positionH relativeFrom="page">
              <wp:posOffset>939800</wp:posOffset>
            </wp:positionH>
            <wp:positionV relativeFrom="paragraph">
              <wp:posOffset>117475</wp:posOffset>
            </wp:positionV>
            <wp:extent cx="5689600" cy="2857500"/>
            <wp:effectExtent l="0" t="0" r="0" b="0"/>
            <wp:wrapNone/>
            <wp:docPr id="1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9600" cy="2857500"/>
                    </a:xfrm>
                    <a:prstGeom prst="rect">
                      <a:avLst/>
                    </a:prstGeom>
                    <a:noFill/>
                  </pic:spPr>
                </pic:pic>
              </a:graphicData>
            </a:graphic>
            <wp14:sizeRelH relativeFrom="page">
              <wp14:pctWidth>0</wp14:pctWidth>
            </wp14:sizeRelH>
            <wp14:sizeRelV relativeFrom="page">
              <wp14:pctHeight>0</wp14:pctHeight>
            </wp14:sizeRelV>
          </wp:anchor>
        </w:drawing>
      </w:r>
      <w:r>
        <w:rPr>
          <w:rFonts w:ascii="Lucida Console" w:eastAsia="Lucida Console" w:hAnsi="Lucida Console" w:cs="Lucida Console"/>
          <w:color w:val="000000"/>
          <w:sz w:val="18"/>
          <w:szCs w:val="18"/>
          <w:shd w:val="clear" w:color="auto" w:fill="F8F8F8"/>
        </w:rPr>
        <w:t>align_self=</w:t>
      </w:r>
      <w:r>
        <w:rPr>
          <w:rFonts w:ascii="Lucida Console" w:eastAsia="Lucida Console" w:hAnsi="Lucida Console" w:cs="Lucida Console"/>
          <w:color w:val="AA1111"/>
          <w:sz w:val="18"/>
          <w:szCs w:val="18"/>
          <w:shd w:val="clear" w:color="auto" w:fill="F8F8F8"/>
        </w:rPr>
        <w:t>'center'</w:t>
      </w:r>
      <w:r>
        <w:rPr>
          <w:rFonts w:ascii="Lucida Console" w:eastAsia="Lucida Console" w:hAnsi="Lucida Console" w:cs="Lucida Console"/>
          <w:color w:val="333333"/>
          <w:sz w:val="18"/>
          <w:szCs w:val="18"/>
          <w:shd w:val="clear" w:color="auto" w:fill="F8F8F8"/>
        </w:rPr>
        <w:t>)</w:t>
      </w:r>
    </w:p>
    <w:p w14:paraId="5BF72376" w14:textId="77777777" w:rsidR="00750F60" w:rsidRDefault="00905F22">
      <w:pPr>
        <w:spacing w:before="91" w:line="175" w:lineRule="atLeast"/>
        <w:ind w:left="195" w:right="-200"/>
        <w:jc w:val="both"/>
        <w:rPr>
          <w:rFonts w:ascii="Lucida Console" w:eastAsia="Lucida Console" w:hAnsi="Lucida Console" w:cs="Lucida Console"/>
          <w:sz w:val="18"/>
          <w:szCs w:val="18"/>
        </w:rPr>
      </w:pPr>
      <w:r>
        <w:rPr>
          <w:rFonts w:ascii="Lucida Console" w:eastAsia="Lucida Console" w:hAnsi="Lucida Console" w:cs="Lucida Console"/>
          <w:color w:val="000000"/>
          <w:sz w:val="18"/>
          <w:szCs w:val="18"/>
          <w:shd w:val="clear" w:color="auto" w:fill="F8F8F8"/>
        </w:rPr>
        <w:t xml:space="preserve">output </w:t>
      </w:r>
      <w:r>
        <w:rPr>
          <w:rFonts w:ascii="Lucida Console" w:eastAsia="Lucida Console" w:hAnsi="Lucida Console" w:cs="Lucida Console"/>
          <w:color w:val="981A1A"/>
          <w:sz w:val="18"/>
          <w:szCs w:val="18"/>
          <w:shd w:val="clear" w:color="auto" w:fill="F8F8F8"/>
        </w:rPr>
        <w:t xml:space="preserve">= </w:t>
      </w:r>
      <w:r>
        <w:rPr>
          <w:rFonts w:ascii="Lucida Console" w:eastAsia="Lucida Console" w:hAnsi="Lucida Console" w:cs="Lucida Console"/>
          <w:color w:val="000000"/>
          <w:sz w:val="18"/>
          <w:szCs w:val="18"/>
          <w:shd w:val="clear" w:color="auto" w:fill="F8F8F8"/>
        </w:rPr>
        <w:t>widgets</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Output</w:t>
      </w:r>
      <w:r>
        <w:rPr>
          <w:rFonts w:ascii="Lucida Console" w:eastAsia="Lucida Console" w:hAnsi="Lucida Console" w:cs="Lucida Console"/>
          <w:color w:val="333333"/>
          <w:sz w:val="18"/>
          <w:szCs w:val="18"/>
          <w:shd w:val="clear" w:color="auto" w:fill="F8F8F8"/>
        </w:rPr>
        <w:t>()</w:t>
      </w:r>
    </w:p>
    <w:p w14:paraId="33185656" w14:textId="77777777" w:rsidR="00750F60" w:rsidRDefault="00905F22">
      <w:pPr>
        <w:numPr>
          <w:ilvl w:val="0"/>
          <w:numId w:val="6"/>
        </w:numPr>
        <w:spacing w:before="91"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color w:val="AA5500"/>
          <w:sz w:val="18"/>
          <w:szCs w:val="18"/>
          <w:shd w:val="clear" w:color="auto" w:fill="F8F8F8"/>
        </w:rPr>
        <w:t>Enter color update mode</w:t>
      </w:r>
    </w:p>
    <w:p w14:paraId="47B4ED5F" w14:textId="77777777" w:rsidR="00750F60" w:rsidRDefault="00905F22">
      <w:pPr>
        <w:spacing w:before="1" w:line="285" w:lineRule="atLeast"/>
        <w:ind w:left="195" w:right="2086"/>
        <w:rPr>
          <w:rFonts w:ascii="Lucida Console" w:eastAsia="Lucida Console" w:hAnsi="Lucida Console" w:cs="Lucida Console"/>
          <w:sz w:val="18"/>
          <w:szCs w:val="18"/>
        </w:rPr>
      </w:pPr>
      <w:r>
        <w:rPr>
          <w:rFonts w:ascii="Lucida Console" w:eastAsia="Lucida Console" w:hAnsi="Lucida Console" w:cs="Lucida Console"/>
          <w:color w:val="000000"/>
          <w:sz w:val="18"/>
          <w:szCs w:val="18"/>
          <w:shd w:val="clear" w:color="auto" w:fill="F8F8F8"/>
        </w:rPr>
        <w:t>HSV_update_red= widgets</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Button</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description=</w:t>
      </w:r>
      <w:r>
        <w:rPr>
          <w:rFonts w:ascii="Lucida Console" w:eastAsia="Lucida Console" w:hAnsi="Lucida Console" w:cs="Lucida Console"/>
          <w:color w:val="AA1111"/>
          <w:sz w:val="18"/>
          <w:szCs w:val="18"/>
          <w:shd w:val="clear" w:color="auto" w:fill="F8F8F8"/>
        </w:rPr>
        <w:t>'HSV_update_red'</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000000"/>
          <w:sz w:val="18"/>
          <w:szCs w:val="18"/>
          <w:shd w:val="clear" w:color="auto" w:fill="F8F8F8"/>
        </w:rPr>
        <w:t>button_style=</w:t>
      </w:r>
      <w:r>
        <w:rPr>
          <w:rFonts w:ascii="Lucida Console" w:eastAsia="Lucida Console" w:hAnsi="Lucida Console" w:cs="Lucida Console"/>
          <w:color w:val="AA1111"/>
          <w:sz w:val="18"/>
          <w:szCs w:val="18"/>
          <w:shd w:val="clear" w:color="auto" w:fill="F8F8F8"/>
        </w:rPr>
        <w:t>'thanks'</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layout=button_layout</w:t>
      </w:r>
      <w:r>
        <w:rPr>
          <w:rFonts w:ascii="Lucida Console" w:eastAsia="Lucida Console" w:hAnsi="Lucida Console" w:cs="Lucida Console"/>
          <w:color w:val="333333"/>
          <w:sz w:val="18"/>
          <w:szCs w:val="18"/>
          <w:shd w:val="clear" w:color="auto" w:fill="F8F8F8"/>
        </w:rPr>
        <w:t>)</w:t>
      </w:r>
    </w:p>
    <w:p w14:paraId="03031DF9" w14:textId="77777777" w:rsidR="00750F60" w:rsidRDefault="00905F22">
      <w:pPr>
        <w:spacing w:before="91" w:line="175" w:lineRule="atLeast"/>
        <w:ind w:left="195" w:right="-200"/>
        <w:jc w:val="both"/>
        <w:rPr>
          <w:rFonts w:ascii="Lucida Console" w:eastAsia="Lucida Console" w:hAnsi="Lucida Console" w:cs="Lucida Console"/>
          <w:sz w:val="18"/>
          <w:szCs w:val="18"/>
        </w:rPr>
      </w:pPr>
      <w:r>
        <w:rPr>
          <w:rFonts w:ascii="Lucida Console" w:eastAsia="Lucida Console" w:hAnsi="Lucida Console" w:cs="Lucida Console"/>
          <w:color w:val="981A1A"/>
          <w:sz w:val="18"/>
          <w:szCs w:val="18"/>
          <w:shd w:val="clear" w:color="auto" w:fill="F8F8F8"/>
        </w:rPr>
        <w:t>...</w:t>
      </w:r>
    </w:p>
    <w:p w14:paraId="29A17F5F" w14:textId="77777777" w:rsidR="00750F60" w:rsidRDefault="00905F22">
      <w:pPr>
        <w:numPr>
          <w:ilvl w:val="0"/>
          <w:numId w:val="7"/>
        </w:numPr>
        <w:spacing w:before="76"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color w:val="AA5500"/>
          <w:sz w:val="18"/>
          <w:szCs w:val="18"/>
          <w:shd w:val="clear" w:color="auto" w:fill="F8F8F8"/>
        </w:rPr>
        <w:t>Adjust slider</w:t>
      </w:r>
    </w:p>
    <w:p w14:paraId="33A035E8" w14:textId="77777777" w:rsidR="00750F60" w:rsidRDefault="00905F22">
      <w:pPr>
        <w:spacing w:before="267" w:line="285" w:lineRule="atLeast"/>
        <w:ind w:left="195" w:right="2404"/>
        <w:rPr>
          <w:rFonts w:ascii="Lucida Console" w:eastAsia="Lucida Console" w:hAnsi="Lucida Console" w:cs="Lucida Console"/>
          <w:sz w:val="18"/>
          <w:szCs w:val="18"/>
        </w:rPr>
      </w:pPr>
      <w:r>
        <w:rPr>
          <w:rFonts w:ascii="Lucida Console" w:eastAsia="Lucida Console" w:hAnsi="Lucida Console" w:cs="Lucida Console"/>
          <w:color w:val="000000"/>
          <w:sz w:val="18"/>
          <w:szCs w:val="18"/>
          <w:shd w:val="clear" w:color="auto" w:fill="F8F8F8"/>
        </w:rPr>
        <w:t>H_min_slider=widgets</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IntSlider</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description=</w:t>
      </w:r>
      <w:r>
        <w:rPr>
          <w:rFonts w:ascii="Lucida Console" w:eastAsia="Lucida Console" w:hAnsi="Lucida Console" w:cs="Lucida Console"/>
          <w:color w:val="AA1111"/>
          <w:sz w:val="18"/>
          <w:szCs w:val="18"/>
          <w:shd w:val="clear" w:color="auto" w:fill="F8F8F8"/>
        </w:rPr>
        <w:t>'H_min :'</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value=</w:t>
      </w:r>
      <w:r>
        <w:rPr>
          <w:rFonts w:ascii="Lucida Console" w:eastAsia="Lucida Console" w:hAnsi="Lucida Console" w:cs="Lucida Console"/>
          <w:color w:val="333333"/>
          <w:sz w:val="18"/>
          <w:szCs w:val="18"/>
          <w:shd w:val="clear" w:color="auto" w:fill="F8F8F8"/>
        </w:rPr>
        <w:t>0,min</w:t>
      </w:r>
      <w:r>
        <w:rPr>
          <w:rFonts w:ascii="Lucida Console" w:eastAsia="Lucida Console" w:hAnsi="Lucida Console" w:cs="Lucida Console"/>
          <w:color w:val="3300AA"/>
          <w:sz w:val="18"/>
          <w:szCs w:val="18"/>
          <w:shd w:val="clear" w:color="auto" w:fill="F8F8F8"/>
        </w:rPr>
        <w:t>=</w:t>
      </w:r>
      <w:r>
        <w:rPr>
          <w:rFonts w:ascii="Lucida Console" w:eastAsia="Lucida Console" w:hAnsi="Lucida Console" w:cs="Lucida Console"/>
          <w:color w:val="333333"/>
          <w:sz w:val="18"/>
          <w:szCs w:val="18"/>
          <w:shd w:val="clear" w:color="auto" w:fill="F8F8F8"/>
        </w:rPr>
        <w:t>0,max</w:t>
      </w:r>
      <w:r>
        <w:rPr>
          <w:rFonts w:ascii="Lucida Console" w:eastAsia="Lucida Console" w:hAnsi="Lucida Console" w:cs="Lucida Console"/>
          <w:color w:val="3300AA"/>
          <w:sz w:val="18"/>
          <w:szCs w:val="18"/>
          <w:shd w:val="clear" w:color="auto" w:fill="F8F8F8"/>
        </w:rPr>
        <w:t>=255,step</w:t>
      </w:r>
      <w:r>
        <w:rPr>
          <w:rFonts w:ascii="Lucida Console" w:eastAsia="Lucida Console" w:hAnsi="Lucida Console" w:cs="Lucida Console"/>
          <w:color w:val="000000"/>
          <w:sz w:val="18"/>
          <w:szCs w:val="18"/>
          <w:shd w:val="clear" w:color="auto" w:fill="F8F8F8"/>
        </w:rPr>
        <w:t>=1</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000000"/>
          <w:sz w:val="18"/>
          <w:szCs w:val="18"/>
          <w:shd w:val="clear" w:color="auto" w:fill="F8F8F8"/>
        </w:rPr>
        <w:t>orientation=</w:t>
      </w:r>
      <w:r>
        <w:rPr>
          <w:rFonts w:ascii="Lucida Console" w:eastAsia="Lucida Console" w:hAnsi="Lucida Console" w:cs="Lucida Console"/>
          <w:color w:val="AA1111"/>
          <w:sz w:val="18"/>
          <w:szCs w:val="18"/>
          <w:shd w:val="clear" w:color="auto" w:fill="F8F8F8"/>
        </w:rPr>
        <w:t>'horizontal'</w:t>
      </w:r>
      <w:r>
        <w:rPr>
          <w:rFonts w:ascii="Lucida Console" w:eastAsia="Lucida Console" w:hAnsi="Lucida Console" w:cs="Lucida Console"/>
          <w:color w:val="333333"/>
          <w:sz w:val="18"/>
          <w:szCs w:val="18"/>
          <w:shd w:val="clear" w:color="auto" w:fill="F8F8F8"/>
        </w:rPr>
        <w:t>)</w:t>
      </w:r>
    </w:p>
    <w:p w14:paraId="2440E052" w14:textId="77777777" w:rsidR="00750F60" w:rsidRDefault="00905F22">
      <w:pPr>
        <w:spacing w:before="76" w:line="175" w:lineRule="atLeast"/>
        <w:ind w:left="195" w:right="-200"/>
        <w:jc w:val="both"/>
        <w:rPr>
          <w:rFonts w:ascii="Lucida Console" w:eastAsia="Lucida Console" w:hAnsi="Lucida Console" w:cs="Lucida Console"/>
          <w:sz w:val="18"/>
          <w:szCs w:val="18"/>
        </w:rPr>
      </w:pPr>
      <w:r>
        <w:rPr>
          <w:rFonts w:ascii="Lucida Console" w:eastAsia="Lucida Console" w:hAnsi="Lucida Console" w:cs="Lucida Console"/>
          <w:color w:val="981A1A"/>
          <w:sz w:val="18"/>
          <w:szCs w:val="18"/>
          <w:shd w:val="clear" w:color="auto" w:fill="F8F8F8"/>
        </w:rPr>
        <w:t>...</w:t>
      </w:r>
    </w:p>
    <w:p w14:paraId="67EA77DD" w14:textId="77777777" w:rsidR="00750F60" w:rsidRDefault="00905F22">
      <w:pPr>
        <w:numPr>
          <w:ilvl w:val="0"/>
          <w:numId w:val="8"/>
        </w:numPr>
        <w:spacing w:before="1" w:line="285" w:lineRule="atLeast"/>
        <w:ind w:right="76"/>
        <w:rPr>
          <w:rFonts w:ascii="Lucida Console" w:eastAsia="Lucida Console" w:hAnsi="Lucida Console" w:cs="Lucida Console"/>
          <w:sz w:val="18"/>
          <w:szCs w:val="18"/>
        </w:rPr>
      </w:pPr>
      <w:r>
        <w:rPr>
          <w:rFonts w:ascii="Lucida Console" w:eastAsia="Lucida Console" w:hAnsi="Lucida Console" w:cs="Lucida Console"/>
          <w:color w:val="AA5500"/>
          <w:sz w:val="18"/>
          <w:szCs w:val="18"/>
          <w:shd w:val="clear" w:color="auto" w:fill="F8F8F8"/>
        </w:rPr>
        <w:t xml:space="preserve">Exit </w:t>
      </w:r>
      <w:r>
        <w:rPr>
          <w:rFonts w:ascii="Lucida Console" w:eastAsia="Lucida Console" w:hAnsi="Lucida Console" w:cs="Lucida Console"/>
          <w:color w:val="000000"/>
          <w:sz w:val="18"/>
          <w:szCs w:val="18"/>
          <w:shd w:val="clear" w:color="auto" w:fill="F8F8F8"/>
        </w:rPr>
        <w:t>exit_button=widgets</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Button</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description=</w:t>
      </w:r>
      <w:r>
        <w:rPr>
          <w:rFonts w:ascii="Lucida Console" w:eastAsia="Lucida Console" w:hAnsi="Lucida Console" w:cs="Lucida Console"/>
          <w:color w:val="AA1111"/>
          <w:sz w:val="18"/>
          <w:szCs w:val="18"/>
          <w:shd w:val="clear" w:color="auto" w:fill="F8F8F8"/>
        </w:rPr>
        <w:t>'Exit'</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button_style=</w:t>
      </w:r>
      <w:r>
        <w:rPr>
          <w:rFonts w:ascii="Lucida Console" w:eastAsia="Lucida Console" w:hAnsi="Lucida Console" w:cs="Lucida Console"/>
          <w:color w:val="AA1111"/>
          <w:sz w:val="18"/>
          <w:szCs w:val="18"/>
          <w:shd w:val="clear" w:color="auto" w:fill="F8F8F8"/>
        </w:rPr>
        <w:t>'against'</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layout=butto n_layout</w:t>
      </w:r>
      <w:r>
        <w:rPr>
          <w:rFonts w:ascii="Lucida Console" w:eastAsia="Lucida Console" w:hAnsi="Lucida Console" w:cs="Lucida Console"/>
          <w:color w:val="333333"/>
          <w:sz w:val="18"/>
          <w:szCs w:val="18"/>
          <w:shd w:val="clear" w:color="auto" w:fill="F8F8F8"/>
        </w:rPr>
        <w:t>)</w:t>
      </w:r>
    </w:p>
    <w:p w14:paraId="29053D77" w14:textId="77777777" w:rsidR="00750F60" w:rsidRDefault="00DA59F8">
      <w:pPr>
        <w:spacing w:before="431" w:line="216" w:lineRule="atLeast"/>
        <w:ind w:left="190" w:right="-200"/>
        <w:jc w:val="both"/>
        <w:rPr>
          <w:sz w:val="20"/>
          <w:szCs w:val="20"/>
        </w:rPr>
      </w:pPr>
      <w:r>
        <w:rPr>
          <w:noProof/>
        </w:rPr>
        <w:drawing>
          <wp:inline distT="0" distB="0" distL="0" distR="0" wp14:anchorId="581CFCDD" wp14:editId="11EE5DDD">
            <wp:extent cx="78105" cy="78105"/>
            <wp:effectExtent l="0" t="0" r="0" b="0"/>
            <wp:docPr id="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105" cy="78105"/>
                    </a:xfrm>
                    <a:prstGeom prst="rect">
                      <a:avLst/>
                    </a:prstGeom>
                    <a:noFill/>
                    <a:ln>
                      <a:noFill/>
                    </a:ln>
                  </pic:spPr>
                </pic:pic>
              </a:graphicData>
            </a:graphic>
          </wp:inline>
        </w:drawing>
      </w:r>
      <w:r w:rsidR="00905F22">
        <w:rPr>
          <w:spacing w:val="92"/>
          <w:sz w:val="20"/>
          <w:szCs w:val="20"/>
        </w:rPr>
        <w:t xml:space="preserve"> </w:t>
      </w:r>
      <w:r w:rsidR="00905F22">
        <w:rPr>
          <w:color w:val="333333"/>
          <w:sz w:val="20"/>
          <w:szCs w:val="20"/>
        </w:rPr>
        <w:t>Color update callback</w:t>
      </w:r>
    </w:p>
    <w:p w14:paraId="4913D273" w14:textId="547C0F87" w:rsidR="00750F60" w:rsidRDefault="00905F22">
      <w:pPr>
        <w:spacing w:before="304" w:line="270" w:lineRule="atLeast"/>
        <w:ind w:left="195" w:right="5048"/>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def  </w:t>
      </w:r>
      <w:r>
        <w:rPr>
          <w:rFonts w:ascii="Lucida Console" w:eastAsia="Lucida Console" w:hAnsi="Lucida Console" w:cs="Lucida Console"/>
          <w:color w:val="0000FF"/>
          <w:sz w:val="18"/>
          <w:szCs w:val="18"/>
          <w:shd w:val="clear" w:color="auto" w:fill="F8F8F8"/>
        </w:rPr>
        <w:t>update_red_Callback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value</w:t>
      </w:r>
      <w:r>
        <w:rPr>
          <w:rFonts w:ascii="Lucida Console" w:eastAsia="Lucida Console" w:hAnsi="Lucida Console" w:cs="Lucida Console"/>
          <w:color w:val="333333"/>
          <w:sz w:val="18"/>
          <w:szCs w:val="18"/>
          <w:shd w:val="clear" w:color="auto" w:fill="F8F8F8"/>
        </w:rPr>
        <w:t xml:space="preserve">):   </w:t>
      </w:r>
      <w:r w:rsidR="00DA59F8">
        <w:rPr>
          <w:noProof/>
        </w:rPr>
        <w:drawing>
          <wp:anchor distT="0" distB="0" distL="114300" distR="114300" simplePos="0" relativeHeight="251663360" behindDoc="1" locked="1" layoutInCell="0" allowOverlap="1" wp14:anchorId="69ACCB67" wp14:editId="62AE5191">
            <wp:simplePos x="0" y="0"/>
            <wp:positionH relativeFrom="page">
              <wp:posOffset>939800</wp:posOffset>
            </wp:positionH>
            <wp:positionV relativeFrom="paragraph">
              <wp:posOffset>125730</wp:posOffset>
            </wp:positionV>
            <wp:extent cx="5689600" cy="3035300"/>
            <wp:effectExtent l="0" t="0" r="0" b="0"/>
            <wp:wrapNone/>
            <wp:docPr id="1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89600" cy="3035300"/>
                    </a:xfrm>
                    <a:prstGeom prst="rect">
                      <a:avLst/>
                    </a:prstGeom>
                    <a:noFill/>
                  </pic:spPr>
                </pic:pic>
              </a:graphicData>
            </a:graphic>
            <wp14:sizeRelH relativeFrom="page">
              <wp14:pctWidth>0</wp14:pctWidth>
            </wp14:sizeRelH>
            <wp14:sizeRelV relativeFrom="page">
              <wp14:pctHeight>0</wp14:pctHeight>
            </wp14:sizeRelV>
          </wp:anchor>
        </w:drawing>
      </w:r>
      <w:r>
        <w:rPr>
          <w:rFonts w:ascii="Lucida Console" w:eastAsia="Lucida Console" w:hAnsi="Lucida Console" w:cs="Lucida Console"/>
          <w:sz w:val="18"/>
          <w:szCs w:val="18"/>
          <w:shd w:val="clear" w:color="auto" w:fill="F8F8F8"/>
        </w:rPr>
        <w:t xml:space="preserve"> </w:t>
      </w:r>
      <w:r>
        <w:rPr>
          <w:rFonts w:ascii="Lucida Console" w:eastAsia="Lucida Console" w:hAnsi="Lucida Console" w:cs="Lucida Console"/>
          <w:color w:val="770088"/>
          <w:sz w:val="18"/>
          <w:szCs w:val="18"/>
          <w:shd w:val="clear" w:color="auto" w:fill="F8F8F8"/>
        </w:rPr>
        <w:t>pass</w:t>
      </w:r>
    </w:p>
    <w:p w14:paraId="187D65EA" w14:textId="77777777" w:rsidR="00750F60" w:rsidRDefault="00905F22">
      <w:pPr>
        <w:spacing w:before="266" w:line="285" w:lineRule="atLeast"/>
        <w:ind w:left="195" w:right="4837"/>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def  </w:t>
      </w:r>
      <w:r>
        <w:rPr>
          <w:rFonts w:ascii="Lucida Console" w:eastAsia="Lucida Console" w:hAnsi="Lucida Console" w:cs="Lucida Console"/>
          <w:color w:val="0000FF"/>
          <w:sz w:val="18"/>
          <w:szCs w:val="18"/>
          <w:shd w:val="clear" w:color="auto" w:fill="F8F8F8"/>
        </w:rPr>
        <w:t>update_green_Callback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value</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770088"/>
          <w:sz w:val="18"/>
          <w:szCs w:val="18"/>
          <w:shd w:val="clear" w:color="auto" w:fill="F8F8F8"/>
        </w:rPr>
        <w:t>pass</w:t>
      </w:r>
    </w:p>
    <w:p w14:paraId="1DBB7736" w14:textId="77777777" w:rsidR="00750F60" w:rsidRDefault="00905F22">
      <w:pPr>
        <w:spacing w:before="251" w:line="285" w:lineRule="atLeast"/>
        <w:ind w:left="195" w:right="4942"/>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def  </w:t>
      </w:r>
      <w:r>
        <w:rPr>
          <w:rFonts w:ascii="Lucida Console" w:eastAsia="Lucida Console" w:hAnsi="Lucida Console" w:cs="Lucida Console"/>
          <w:color w:val="0000FF"/>
          <w:sz w:val="18"/>
          <w:szCs w:val="18"/>
          <w:shd w:val="clear" w:color="auto" w:fill="F8F8F8"/>
        </w:rPr>
        <w:t>update_blue_Callback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value</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770088"/>
          <w:sz w:val="18"/>
          <w:szCs w:val="18"/>
          <w:shd w:val="clear" w:color="auto" w:fill="F8F8F8"/>
        </w:rPr>
        <w:t>pass</w:t>
      </w:r>
    </w:p>
    <w:p w14:paraId="3BD904BF" w14:textId="77777777" w:rsidR="00750F60" w:rsidRDefault="00905F22">
      <w:pPr>
        <w:spacing w:before="251" w:line="285" w:lineRule="atLeast"/>
        <w:ind w:left="195" w:right="4731"/>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def  </w:t>
      </w:r>
      <w:r>
        <w:rPr>
          <w:rFonts w:ascii="Lucida Console" w:eastAsia="Lucida Console" w:hAnsi="Lucida Console" w:cs="Lucida Console"/>
          <w:color w:val="0000FF"/>
          <w:sz w:val="18"/>
          <w:szCs w:val="18"/>
          <w:shd w:val="clear" w:color="auto" w:fill="F8F8F8"/>
        </w:rPr>
        <w:t>update_yellow_Callback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value</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770088"/>
          <w:sz w:val="18"/>
          <w:szCs w:val="18"/>
          <w:shd w:val="clear" w:color="auto" w:fill="F8F8F8"/>
        </w:rPr>
        <w:t>pass</w:t>
      </w:r>
    </w:p>
    <w:p w14:paraId="0F97DAB9" w14:textId="77777777" w:rsidR="00750F60" w:rsidRDefault="00905F22">
      <w:pPr>
        <w:spacing w:before="251" w:line="285" w:lineRule="atLeast"/>
        <w:ind w:left="195" w:right="3250"/>
        <w:rPr>
          <w:rFonts w:ascii="Lucida Console" w:eastAsia="Lucida Console" w:hAnsi="Lucida Console" w:cs="Lucida Console"/>
          <w:sz w:val="18"/>
          <w:szCs w:val="18"/>
        </w:rPr>
      </w:pPr>
      <w:r>
        <w:rPr>
          <w:rFonts w:ascii="Lucida Console" w:eastAsia="Lucida Console" w:hAnsi="Lucida Console" w:cs="Lucida Console"/>
          <w:color w:val="000000"/>
          <w:sz w:val="18"/>
          <w:szCs w:val="18"/>
          <w:shd w:val="clear" w:color="auto" w:fill="F8F8F8"/>
        </w:rPr>
        <w:t>HSV_update_red</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on_click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update_red_Callback</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000000"/>
          <w:sz w:val="18"/>
          <w:szCs w:val="18"/>
          <w:shd w:val="clear" w:color="auto" w:fill="F8F8F8"/>
        </w:rPr>
        <w:t>HSV_update_green</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on_click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update_green_Callback</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000000"/>
          <w:sz w:val="18"/>
          <w:szCs w:val="18"/>
          <w:shd w:val="clear" w:color="auto" w:fill="F8F8F8"/>
        </w:rPr>
        <w:t>HSV_update_blue</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on_click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update_blue_Callback</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000000"/>
          <w:sz w:val="18"/>
          <w:szCs w:val="18"/>
          <w:shd w:val="clear" w:color="auto" w:fill="F8F8F8"/>
        </w:rPr>
        <w:t>HSV_update_yellow</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on_click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update_yellow_Callback</w:t>
      </w:r>
      <w:r>
        <w:rPr>
          <w:rFonts w:ascii="Lucida Console" w:eastAsia="Lucida Console" w:hAnsi="Lucida Console" w:cs="Lucida Console"/>
          <w:color w:val="333333"/>
          <w:sz w:val="18"/>
          <w:szCs w:val="18"/>
          <w:shd w:val="clear" w:color="auto" w:fill="F8F8F8"/>
        </w:rPr>
        <w:t>)</w:t>
      </w:r>
    </w:p>
    <w:p w14:paraId="4FAE9BAF" w14:textId="77777777" w:rsidR="00750F60" w:rsidRDefault="00DA59F8">
      <w:pPr>
        <w:spacing w:before="431" w:line="216" w:lineRule="atLeast"/>
        <w:ind w:left="190" w:right="-200"/>
        <w:jc w:val="both"/>
        <w:rPr>
          <w:sz w:val="20"/>
          <w:szCs w:val="20"/>
        </w:rPr>
      </w:pPr>
      <w:r>
        <w:rPr>
          <w:noProof/>
        </w:rPr>
        <w:drawing>
          <wp:inline distT="0" distB="0" distL="0" distR="0" wp14:anchorId="29B47B82" wp14:editId="62932815">
            <wp:extent cx="78105" cy="97155"/>
            <wp:effectExtent l="0" t="0" r="0" b="0"/>
            <wp:docPr id="8"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8105" cy="97155"/>
                    </a:xfrm>
                    <a:prstGeom prst="rect">
                      <a:avLst/>
                    </a:prstGeom>
                    <a:noFill/>
                    <a:ln>
                      <a:noFill/>
                    </a:ln>
                  </pic:spPr>
                </pic:pic>
              </a:graphicData>
            </a:graphic>
          </wp:inline>
        </w:drawing>
      </w:r>
      <w:r w:rsidR="00905F22">
        <w:rPr>
          <w:spacing w:val="92"/>
          <w:sz w:val="20"/>
          <w:szCs w:val="20"/>
        </w:rPr>
        <w:t xml:space="preserve"> </w:t>
      </w:r>
      <w:r w:rsidR="00905F22">
        <w:rPr>
          <w:color w:val="333333"/>
          <w:sz w:val="20"/>
          <w:szCs w:val="20"/>
        </w:rPr>
        <w:t>Mode switch control</w:t>
      </w:r>
    </w:p>
    <w:p w14:paraId="7897766A" w14:textId="3F79337B" w:rsidR="00750F60" w:rsidRDefault="00905F22">
      <w:pPr>
        <w:spacing w:before="27" w:line="285" w:lineRule="atLeast"/>
        <w:ind w:left="195" w:right="5048"/>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def  </w:t>
      </w:r>
      <w:r>
        <w:rPr>
          <w:rFonts w:ascii="Lucida Console" w:eastAsia="Lucida Console" w:hAnsi="Lucida Console" w:cs="Lucida Console"/>
          <w:color w:val="0000FF"/>
          <w:sz w:val="18"/>
          <w:szCs w:val="18"/>
          <w:shd w:val="clear" w:color="auto" w:fill="F8F8F8"/>
        </w:rPr>
        <w:t>write_file_Callback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value</w:t>
      </w:r>
      <w:r>
        <w:rPr>
          <w:rFonts w:ascii="Lucida Console" w:eastAsia="Lucida Console" w:hAnsi="Lucida Console" w:cs="Lucida Console"/>
          <w:color w:val="333333"/>
          <w:sz w:val="18"/>
          <w:szCs w:val="18"/>
          <w:shd w:val="clear" w:color="auto" w:fill="F8F8F8"/>
        </w:rPr>
        <w:t xml:space="preserve">):   </w:t>
      </w:r>
      <w:r w:rsidR="00DA59F8">
        <w:rPr>
          <w:noProof/>
        </w:rPr>
        <w:drawing>
          <wp:anchor distT="0" distB="0" distL="114300" distR="114300" simplePos="0" relativeHeight="251664384" behindDoc="1" locked="1" layoutInCell="0" allowOverlap="1" wp14:anchorId="02CDAA6C" wp14:editId="28AE3D7A">
            <wp:simplePos x="0" y="0"/>
            <wp:positionH relativeFrom="page">
              <wp:posOffset>939800</wp:posOffset>
            </wp:positionH>
            <wp:positionV relativeFrom="paragraph">
              <wp:posOffset>-38100</wp:posOffset>
            </wp:positionV>
            <wp:extent cx="5689600" cy="2324100"/>
            <wp:effectExtent l="0" t="0" r="0" b="0"/>
            <wp:wrapNone/>
            <wp:docPr id="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89600" cy="2324100"/>
                    </a:xfrm>
                    <a:prstGeom prst="rect">
                      <a:avLst/>
                    </a:prstGeom>
                    <a:noFill/>
                  </pic:spPr>
                </pic:pic>
              </a:graphicData>
            </a:graphic>
            <wp14:sizeRelH relativeFrom="page">
              <wp14:pctWidth>0</wp14:pctWidth>
            </wp14:sizeRelH>
            <wp14:sizeRelV relativeFrom="page">
              <wp14:pctHeight>0</wp14:pctHeight>
            </wp14:sizeRelV>
          </wp:anchor>
        </w:drawing>
      </w:r>
      <w:r>
        <w:rPr>
          <w:rFonts w:ascii="Lucida Console" w:eastAsia="Lucida Console" w:hAnsi="Lucida Console" w:cs="Lucida Console"/>
          <w:sz w:val="18"/>
          <w:szCs w:val="18"/>
          <w:shd w:val="clear" w:color="auto" w:fill="F8F8F8"/>
        </w:rPr>
        <w:t xml:space="preserve"> </w:t>
      </w:r>
      <w:r>
        <w:rPr>
          <w:rFonts w:ascii="Lucida Console" w:eastAsia="Lucida Console" w:hAnsi="Lucida Console" w:cs="Lucida Console"/>
          <w:color w:val="770088"/>
          <w:sz w:val="18"/>
          <w:szCs w:val="18"/>
          <w:shd w:val="clear" w:color="auto" w:fill="F8F8F8"/>
        </w:rPr>
        <w:t>pass</w:t>
      </w:r>
    </w:p>
    <w:p w14:paraId="65A6CBA6" w14:textId="77777777" w:rsidR="00750F60" w:rsidRDefault="00905F22">
      <w:pPr>
        <w:spacing w:before="251" w:line="285" w:lineRule="atLeast"/>
        <w:ind w:left="195" w:right="4837"/>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def  </w:t>
      </w:r>
      <w:r>
        <w:rPr>
          <w:rFonts w:ascii="Lucida Console" w:eastAsia="Lucida Console" w:hAnsi="Lucida Console" w:cs="Lucida Console"/>
          <w:color w:val="0000FF"/>
          <w:sz w:val="18"/>
          <w:szCs w:val="18"/>
          <w:shd w:val="clear" w:color="auto" w:fill="F8F8F8"/>
        </w:rPr>
        <w:t>Color_Binary_Callback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value</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770088"/>
          <w:sz w:val="18"/>
          <w:szCs w:val="18"/>
          <w:shd w:val="clear" w:color="auto" w:fill="F8F8F8"/>
        </w:rPr>
        <w:t>pass</w:t>
      </w:r>
    </w:p>
    <w:p w14:paraId="4ADF84FB" w14:textId="77777777" w:rsidR="00750F60" w:rsidRDefault="00905F22">
      <w:pPr>
        <w:spacing w:before="251" w:line="285" w:lineRule="atLeast"/>
        <w:ind w:left="195" w:right="4942"/>
        <w:rPr>
          <w:rFonts w:ascii="Lucida Console" w:eastAsia="Lucida Console" w:hAnsi="Lucida Console" w:cs="Lucida Console"/>
          <w:sz w:val="18"/>
          <w:szCs w:val="18"/>
        </w:rPr>
      </w:pPr>
      <w:r>
        <w:rPr>
          <w:rFonts w:ascii="Lucida Console" w:eastAsia="Lucida Console" w:hAnsi="Lucida Console" w:cs="Lucida Console"/>
          <w:color w:val="770088"/>
          <w:sz w:val="18"/>
          <w:szCs w:val="18"/>
          <w:shd w:val="clear" w:color="auto" w:fill="F8F8F8"/>
        </w:rPr>
        <w:t xml:space="preserve">def  </w:t>
      </w:r>
      <w:r>
        <w:rPr>
          <w:rFonts w:ascii="Lucida Console" w:eastAsia="Lucida Console" w:hAnsi="Lucida Console" w:cs="Lucida Console"/>
          <w:color w:val="0000FF"/>
          <w:sz w:val="18"/>
          <w:szCs w:val="18"/>
          <w:shd w:val="clear" w:color="auto" w:fill="F8F8F8"/>
        </w:rPr>
        <w:t>exit_button_Callback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value</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770088"/>
          <w:sz w:val="18"/>
          <w:szCs w:val="18"/>
          <w:shd w:val="clear" w:color="auto" w:fill="F8F8F8"/>
        </w:rPr>
        <w:t>pass</w:t>
      </w:r>
    </w:p>
    <w:p w14:paraId="7BFD7DAD" w14:textId="77777777" w:rsidR="00750F60" w:rsidRDefault="00905F22">
      <w:pPr>
        <w:shd w:val="clear" w:color="auto" w:fill="F8F8F8"/>
        <w:spacing w:before="251" w:line="285" w:lineRule="atLeast"/>
        <w:ind w:left="195" w:right="3884"/>
        <w:jc w:val="both"/>
        <w:rPr>
          <w:rFonts w:ascii="Lucida Console" w:eastAsia="Lucida Console" w:hAnsi="Lucida Console" w:cs="Lucida Console"/>
          <w:sz w:val="18"/>
          <w:szCs w:val="18"/>
        </w:rPr>
      </w:pPr>
      <w:r>
        <w:rPr>
          <w:rFonts w:ascii="Lucida Console" w:eastAsia="Lucida Console" w:hAnsi="Lucida Console" w:cs="Lucida Console"/>
          <w:color w:val="000000"/>
          <w:sz w:val="18"/>
          <w:szCs w:val="18"/>
          <w:shd w:val="clear" w:color="auto" w:fill="F8F8F8"/>
        </w:rPr>
        <w:lastRenderedPageBreak/>
        <w:t>HSV_write_file</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on_click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write_file_Callback</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000000"/>
          <w:sz w:val="18"/>
          <w:szCs w:val="18"/>
          <w:shd w:val="clear" w:color="auto" w:fill="F8F8F8"/>
        </w:rPr>
        <w:t>Color_Binary</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on_click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Color_Binary_Callback</w:t>
      </w:r>
      <w:r>
        <w:rPr>
          <w:rFonts w:ascii="Lucida Console" w:eastAsia="Lucida Console" w:hAnsi="Lucida Console" w:cs="Lucida Console"/>
          <w:color w:val="333333"/>
          <w:sz w:val="18"/>
          <w:szCs w:val="18"/>
          <w:shd w:val="clear" w:color="auto" w:fill="F8F8F8"/>
        </w:rPr>
        <w:t xml:space="preserve">) </w:t>
      </w:r>
      <w:r>
        <w:rPr>
          <w:rFonts w:ascii="Lucida Console" w:eastAsia="Lucida Console" w:hAnsi="Lucida Console" w:cs="Lucida Console"/>
          <w:color w:val="000000"/>
          <w:sz w:val="18"/>
          <w:szCs w:val="18"/>
          <w:shd w:val="clear" w:color="auto" w:fill="F8F8F8"/>
        </w:rPr>
        <w:t>exit_button</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on_click</w:t>
      </w:r>
      <w:r>
        <w:rPr>
          <w:rFonts w:ascii="Lucida Console" w:eastAsia="Lucida Console" w:hAnsi="Lucida Console" w:cs="Lucida Console"/>
          <w:color w:val="333333"/>
          <w:sz w:val="18"/>
          <w:szCs w:val="18"/>
          <w:shd w:val="clear" w:color="auto" w:fill="F8F8F8"/>
        </w:rPr>
        <w:t>(</w:t>
      </w:r>
      <w:r>
        <w:rPr>
          <w:rFonts w:ascii="Lucida Console" w:eastAsia="Lucida Console" w:hAnsi="Lucida Console" w:cs="Lucida Console"/>
          <w:color w:val="000000"/>
          <w:sz w:val="18"/>
          <w:szCs w:val="18"/>
          <w:shd w:val="clear" w:color="auto" w:fill="F8F8F8"/>
        </w:rPr>
        <w:t>exit_button_Callback</w:t>
      </w:r>
      <w:r>
        <w:rPr>
          <w:rFonts w:ascii="Lucida Console" w:eastAsia="Lucida Console" w:hAnsi="Lucida Console" w:cs="Lucida Console"/>
          <w:color w:val="333333"/>
          <w:sz w:val="18"/>
          <w:szCs w:val="18"/>
          <w:shd w:val="clear" w:color="auto" w:fill="F8F8F8"/>
        </w:rPr>
        <w:t>)</w:t>
      </w:r>
    </w:p>
    <w:p w14:paraId="46CB56A6" w14:textId="1B5651D1" w:rsidR="00750F60" w:rsidRDefault="00905F22">
      <w:pPr>
        <w:spacing w:before="431" w:line="285" w:lineRule="atLeast"/>
        <w:ind w:left="195" w:right="1027"/>
        <w:rPr>
          <w:rFonts w:ascii="Lucida Console" w:eastAsia="Lucida Console" w:hAnsi="Lucida Console" w:cs="Lucida Console"/>
          <w:sz w:val="18"/>
          <w:szCs w:val="18"/>
        </w:rPr>
      </w:pPr>
      <w:r>
        <w:rPr>
          <w:rFonts w:ascii="Lucida Console" w:eastAsia="Lucida Console" w:hAnsi="Lucida Console" w:cs="Lucida Console"/>
          <w:color w:val="333333"/>
          <w:sz w:val="18"/>
          <w:szCs w:val="18"/>
          <w:shd w:val="clear" w:color="auto" w:fill="F8F8F8"/>
        </w:rPr>
        <w:t>For detailed code, see dofbot_ws/src/dofbot_color_identify/scripts/HSV calibration.ipynb</w:t>
      </w:r>
      <w:r w:rsidR="00DA59F8">
        <w:rPr>
          <w:noProof/>
        </w:rPr>
        <w:drawing>
          <wp:anchor distT="0" distB="0" distL="114300" distR="114300" simplePos="0" relativeHeight="251665408" behindDoc="1" locked="1" layoutInCell="0" allowOverlap="1" wp14:anchorId="20791169" wp14:editId="177FC286">
            <wp:simplePos x="0" y="0"/>
            <wp:positionH relativeFrom="page">
              <wp:posOffset>939800</wp:posOffset>
            </wp:positionH>
            <wp:positionV relativeFrom="paragraph">
              <wp:posOffset>213995</wp:posOffset>
            </wp:positionV>
            <wp:extent cx="5689600" cy="546100"/>
            <wp:effectExtent l="0" t="0" r="0" b="0"/>
            <wp:wrapNone/>
            <wp:docPr id="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89600" cy="546100"/>
                    </a:xfrm>
                    <a:prstGeom prst="rect">
                      <a:avLst/>
                    </a:prstGeom>
                    <a:noFill/>
                  </pic:spPr>
                </pic:pic>
              </a:graphicData>
            </a:graphic>
            <wp14:sizeRelH relativeFrom="page">
              <wp14:pctWidth>0</wp14:pctWidth>
            </wp14:sizeRelH>
            <wp14:sizeRelV relativeFrom="page">
              <wp14:pctHeight>0</wp14:pctHeight>
            </wp14:sizeRelV>
          </wp:anchor>
        </w:drawing>
      </w:r>
    </w:p>
    <w:p w14:paraId="01C80170" w14:textId="77777777" w:rsidR="00750F60" w:rsidRDefault="00DA59F8">
      <w:pPr>
        <w:spacing w:before="431" w:line="216" w:lineRule="atLeast"/>
        <w:ind w:left="190" w:right="-200"/>
        <w:jc w:val="both"/>
        <w:rPr>
          <w:sz w:val="20"/>
          <w:szCs w:val="20"/>
        </w:rPr>
      </w:pPr>
      <w:r>
        <w:rPr>
          <w:noProof/>
        </w:rPr>
        <w:drawing>
          <wp:inline distT="0" distB="0" distL="0" distR="0" wp14:anchorId="406E04D1" wp14:editId="193A55C5">
            <wp:extent cx="78105" cy="78105"/>
            <wp:effectExtent l="0" t="0" r="0" b="0"/>
            <wp:docPr id="9"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105" cy="78105"/>
                    </a:xfrm>
                    <a:prstGeom prst="rect">
                      <a:avLst/>
                    </a:prstGeom>
                    <a:noFill/>
                    <a:ln>
                      <a:noFill/>
                    </a:ln>
                  </pic:spPr>
                </pic:pic>
              </a:graphicData>
            </a:graphic>
          </wp:inline>
        </w:drawing>
      </w:r>
      <w:r w:rsidR="00905F22">
        <w:rPr>
          <w:spacing w:val="92"/>
          <w:sz w:val="20"/>
          <w:szCs w:val="20"/>
        </w:rPr>
        <w:t xml:space="preserve"> </w:t>
      </w:r>
      <w:r w:rsidR="00905F22">
        <w:rPr>
          <w:color w:val="333333"/>
          <w:sz w:val="20"/>
          <w:szCs w:val="20"/>
        </w:rPr>
        <w:t>Interface example</w:t>
      </w:r>
    </w:p>
    <w:p w14:paraId="70EBE513" w14:textId="77777777" w:rsidR="00750F60" w:rsidRDefault="00DA59F8">
      <w:pPr>
        <w:spacing w:before="147"/>
        <w:ind w:right="-200"/>
        <w:jc w:val="both"/>
      </w:pPr>
      <w:r>
        <w:rPr>
          <w:noProof/>
        </w:rPr>
        <w:drawing>
          <wp:inline distT="0" distB="0" distL="0" distR="0" wp14:anchorId="538298A9" wp14:editId="3FC603D2">
            <wp:extent cx="5651500" cy="2927985"/>
            <wp:effectExtent l="0" t="0" r="0" b="0"/>
            <wp:docPr id="10"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51500" cy="2927985"/>
                    </a:xfrm>
                    <a:prstGeom prst="rect">
                      <a:avLst/>
                    </a:prstGeom>
                    <a:noFill/>
                    <a:ln>
                      <a:noFill/>
                    </a:ln>
                  </pic:spPr>
                </pic:pic>
              </a:graphicData>
            </a:graphic>
          </wp:inline>
        </w:drawing>
      </w:r>
    </w:p>
    <w:p w14:paraId="24BFFD5F" w14:textId="77777777" w:rsidR="00750F60" w:rsidRDefault="00905F22">
      <w:pPr>
        <w:spacing w:before="117" w:line="315" w:lineRule="atLeast"/>
        <w:ind w:right="1051"/>
        <w:rPr>
          <w:sz w:val="20"/>
          <w:szCs w:val="20"/>
        </w:rPr>
      </w:pPr>
      <w:r>
        <w:rPr>
          <w:color w:val="333333"/>
          <w:sz w:val="20"/>
          <w:szCs w:val="20"/>
        </w:rPr>
        <w:t>The upper middle part of the screen displays which color is selected. The six slide bars on the upper right side correspond to the six HSV values. Slide the slide bars to adjust the HSV threshold of each color in real time.</w:t>
      </w:r>
    </w:p>
    <w:p w14:paraId="7467EC77" w14:textId="1C18AD7E" w:rsidR="00750F60" w:rsidRDefault="00905F22">
      <w:pPr>
        <w:spacing w:before="218" w:line="378" w:lineRule="atLeast"/>
        <w:ind w:right="-200"/>
        <w:jc w:val="both"/>
        <w:outlineLvl w:val="0"/>
        <w:rPr>
          <w:sz w:val="34"/>
          <w:szCs w:val="34"/>
        </w:rPr>
      </w:pPr>
      <w:r>
        <w:rPr>
          <w:b/>
          <w:bCs/>
          <w:color w:val="333333"/>
          <w:sz w:val="34"/>
          <w:szCs w:val="34"/>
        </w:rPr>
        <w:t>3.Operation process</w:t>
      </w:r>
      <w:r w:rsidR="00DA59F8">
        <w:rPr>
          <w:noProof/>
        </w:rPr>
        <w:drawing>
          <wp:anchor distT="0" distB="0" distL="114300" distR="114300" simplePos="0" relativeHeight="251666432" behindDoc="1" locked="1" layoutInCell="0" allowOverlap="1" wp14:anchorId="062CE2EE" wp14:editId="273AF6BE">
            <wp:simplePos x="0" y="0"/>
            <wp:positionH relativeFrom="page">
              <wp:posOffset>939800</wp:posOffset>
            </wp:positionH>
            <wp:positionV relativeFrom="paragraph">
              <wp:posOffset>372745</wp:posOffset>
            </wp:positionV>
            <wp:extent cx="5689600" cy="50800"/>
            <wp:effectExtent l="0" t="0" r="0" b="0"/>
            <wp:wrapNone/>
            <wp:docPr id="1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89600" cy="50800"/>
                    </a:xfrm>
                    <a:prstGeom prst="rect">
                      <a:avLst/>
                    </a:prstGeom>
                    <a:noFill/>
                  </pic:spPr>
                </pic:pic>
              </a:graphicData>
            </a:graphic>
            <wp14:sizeRelH relativeFrom="page">
              <wp14:pctWidth>0</wp14:pctWidth>
            </wp14:sizeRelH>
            <wp14:sizeRelV relativeFrom="page">
              <wp14:pctHeight>0</wp14:pctHeight>
            </wp14:sizeRelV>
          </wp:anchor>
        </w:drawing>
      </w:r>
    </w:p>
    <w:p w14:paraId="51E791F5" w14:textId="77777777" w:rsidR="00750F60" w:rsidRDefault="00905F22">
      <w:pPr>
        <w:numPr>
          <w:ilvl w:val="0"/>
          <w:numId w:val="9"/>
        </w:numPr>
        <w:spacing w:before="90" w:line="315" w:lineRule="atLeast"/>
        <w:ind w:right="1041"/>
        <w:rPr>
          <w:sz w:val="20"/>
          <w:szCs w:val="20"/>
        </w:rPr>
      </w:pPr>
      <w:r>
        <w:rPr>
          <w:color w:val="333333"/>
          <w:sz w:val="20"/>
          <w:szCs w:val="20"/>
        </w:rPr>
        <w:t>After starting all code blocks, the interface as shown in the figure is displayed at the bottom of the code. The default color selection is empty, so no color is recognized.</w:t>
      </w:r>
    </w:p>
    <w:p w14:paraId="3BD74017" w14:textId="77777777" w:rsidR="00750F60" w:rsidRDefault="00905F22">
      <w:pPr>
        <w:numPr>
          <w:ilvl w:val="0"/>
          <w:numId w:val="9"/>
        </w:numPr>
        <w:spacing w:before="150" w:line="315" w:lineRule="atLeast"/>
        <w:ind w:right="1469"/>
        <w:rPr>
          <w:sz w:val="20"/>
          <w:szCs w:val="20"/>
        </w:rPr>
      </w:pPr>
      <w:r>
        <w:rPr>
          <w:color w:val="333333"/>
          <w:sz w:val="20"/>
          <w:szCs w:val="20"/>
        </w:rPr>
        <w:t>Click the [HSV_update_green] button to start identifying green objects (Note: This color recognition detects the outline, so the object can be recognized normally only when it is completely within the range of the camera).</w:t>
      </w:r>
    </w:p>
    <w:p w14:paraId="4BC29543" w14:textId="77777777" w:rsidR="00750F60" w:rsidRDefault="00905F22">
      <w:pPr>
        <w:spacing w:line="315" w:lineRule="atLeast"/>
        <w:ind w:right="1306"/>
        <w:rPr>
          <w:sz w:val="20"/>
          <w:szCs w:val="20"/>
        </w:rPr>
      </w:pPr>
      <w:r>
        <w:rPr>
          <w:color w:val="333333"/>
          <w:sz w:val="20"/>
          <w:szCs w:val="20"/>
        </w:rPr>
        <w:t>Slide the slide bar on the upper right to adjust the green HSV threshold. When adjusting, pay attention to multi-directional adjustments and adjust in different visual field environments until objects can be clearly identified in complex environments without being interfered by other objects. [Other colors are similar].</w:t>
      </w:r>
    </w:p>
    <w:p w14:paraId="02E4FC31" w14:textId="77777777" w:rsidR="00750F60" w:rsidRDefault="00905F22">
      <w:pPr>
        <w:numPr>
          <w:ilvl w:val="0"/>
          <w:numId w:val="10"/>
        </w:numPr>
        <w:spacing w:line="315" w:lineRule="atLeast"/>
        <w:ind w:right="1561"/>
        <w:rPr>
          <w:sz w:val="20"/>
          <w:szCs w:val="20"/>
        </w:rPr>
      </w:pPr>
      <w:r>
        <w:rPr>
          <w:color w:val="333333"/>
          <w:sz w:val="20"/>
          <w:szCs w:val="20"/>
        </w:rPr>
        <w:t>The [Color/Binary] button switches between color images and binary images. It is only effective when the color is selected. After switching, only the selected color binary image is displayed, which makes it easier for us to debug.</w:t>
      </w:r>
    </w:p>
    <w:p w14:paraId="25AB96E7" w14:textId="77777777" w:rsidR="00750F60" w:rsidRDefault="00905F22">
      <w:pPr>
        <w:numPr>
          <w:ilvl w:val="0"/>
          <w:numId w:val="10"/>
        </w:numPr>
        <w:spacing w:before="150" w:line="315" w:lineRule="atLeast"/>
        <w:ind w:right="775"/>
        <w:jc w:val="both"/>
        <w:rPr>
          <w:sz w:val="20"/>
          <w:szCs w:val="20"/>
        </w:rPr>
      </w:pPr>
      <w:r>
        <w:rPr>
          <w:color w:val="333333"/>
          <w:sz w:val="20"/>
          <w:szCs w:val="20"/>
        </w:rPr>
        <w:t>[HSV_write_file] button. After debugging the HSV values of all colors, click this button. Save all the debugged parameters in the format of [.txt] in the same path as the code. The parameters of the file will be automatically read next time it is started.</w:t>
      </w:r>
    </w:p>
    <w:p w14:paraId="42C8F11D" w14:textId="79532D10" w:rsidR="00750F60" w:rsidRDefault="00905F22">
      <w:pPr>
        <w:numPr>
          <w:ilvl w:val="0"/>
          <w:numId w:val="10"/>
        </w:numPr>
        <w:spacing w:before="264" w:line="216" w:lineRule="atLeast"/>
        <w:ind w:right="-200"/>
        <w:jc w:val="both"/>
        <w:rPr>
          <w:sz w:val="20"/>
          <w:szCs w:val="20"/>
        </w:rPr>
      </w:pPr>
      <w:r>
        <w:rPr>
          <w:color w:val="333333"/>
          <w:sz w:val="20"/>
          <w:szCs w:val="20"/>
        </w:rPr>
        <w:t>[Exit] button, turn off the camera and exit the program.</w:t>
      </w:r>
    </w:p>
    <w:sectPr w:rsidR="00750F60">
      <w:pgSz w:w="11899" w:h="16838"/>
      <w:pgMar w:top="620" w:right="1455" w:bottom="880" w:left="151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num" w:pos="726"/>
        </w:tabs>
        <w:ind w:left="450" w:firstLine="0"/>
      </w:pPr>
      <w:rPr>
        <w:rFonts w:ascii="Times New Roman" w:eastAsia="Times New Roman" w:hAnsi="Times New Roman" w:cs="Times New Roman"/>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0000002"/>
    <w:multiLevelType w:val="multilevel"/>
    <w:tmpl w:val="00000002"/>
    <w:lvl w:ilvl="0">
      <w:start w:val="3"/>
      <w:numFmt w:val="decimal"/>
      <w:lvlText w:val="(%1)"/>
      <w:lvlJc w:val="left"/>
      <w:pPr>
        <w:tabs>
          <w:tab w:val="num" w:pos="726"/>
        </w:tabs>
        <w:ind w:left="450" w:firstLine="0"/>
      </w:pPr>
      <w:rPr>
        <w:rFonts w:ascii="Times New Roman" w:eastAsia="Times New Roman" w:hAnsi="Times New Roman" w:cs="Times New Roman"/>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0000003"/>
    <w:multiLevelType w:val="hybridMultilevel"/>
    <w:tmpl w:val="00000003"/>
    <w:lvl w:ilvl="0" w:tplc="CF964D0A">
      <w:start w:val="1"/>
      <w:numFmt w:val="bullet"/>
      <w:lvlText w:val="#"/>
      <w:lvlJc w:val="left"/>
      <w:pPr>
        <w:tabs>
          <w:tab w:val="num" w:pos="407"/>
        </w:tabs>
        <w:ind w:left="195" w:firstLine="0"/>
      </w:pPr>
      <w:rPr>
        <w:rFonts w:ascii="Lucida Console" w:eastAsia="Lucida Console" w:hAnsi="Lucida Console" w:cs="Lucida Console"/>
        <w:b w:val="0"/>
        <w:bCs w:val="0"/>
        <w:i w:val="0"/>
        <w:iCs w:val="0"/>
        <w:sz w:val="18"/>
      </w:rPr>
    </w:lvl>
    <w:lvl w:ilvl="1" w:tplc="08424C1E">
      <w:start w:val="1"/>
      <w:numFmt w:val="bullet"/>
      <w:lvlText w:val="o"/>
      <w:lvlJc w:val="left"/>
      <w:pPr>
        <w:tabs>
          <w:tab w:val="num" w:pos="1440"/>
        </w:tabs>
        <w:ind w:left="1440" w:hanging="360"/>
      </w:pPr>
      <w:rPr>
        <w:rFonts w:ascii="Courier New" w:hAnsi="Courier New"/>
      </w:rPr>
    </w:lvl>
    <w:lvl w:ilvl="2" w:tplc="9F02B702">
      <w:start w:val="1"/>
      <w:numFmt w:val="bullet"/>
      <w:lvlText w:val=""/>
      <w:lvlJc w:val="left"/>
      <w:pPr>
        <w:tabs>
          <w:tab w:val="num" w:pos="2160"/>
        </w:tabs>
        <w:ind w:left="2160" w:hanging="360"/>
      </w:pPr>
      <w:rPr>
        <w:rFonts w:ascii="Wingdings" w:hAnsi="Wingdings"/>
      </w:rPr>
    </w:lvl>
    <w:lvl w:ilvl="3" w:tplc="4AD0914A">
      <w:start w:val="1"/>
      <w:numFmt w:val="bullet"/>
      <w:lvlText w:val=""/>
      <w:lvlJc w:val="left"/>
      <w:pPr>
        <w:tabs>
          <w:tab w:val="num" w:pos="2880"/>
        </w:tabs>
        <w:ind w:left="2880" w:hanging="360"/>
      </w:pPr>
      <w:rPr>
        <w:rFonts w:ascii="Symbol" w:hAnsi="Symbol"/>
      </w:rPr>
    </w:lvl>
    <w:lvl w:ilvl="4" w:tplc="2C866282">
      <w:start w:val="1"/>
      <w:numFmt w:val="bullet"/>
      <w:lvlText w:val="o"/>
      <w:lvlJc w:val="left"/>
      <w:pPr>
        <w:tabs>
          <w:tab w:val="num" w:pos="3600"/>
        </w:tabs>
        <w:ind w:left="3600" w:hanging="360"/>
      </w:pPr>
      <w:rPr>
        <w:rFonts w:ascii="Courier New" w:hAnsi="Courier New"/>
      </w:rPr>
    </w:lvl>
    <w:lvl w:ilvl="5" w:tplc="99FCFAE4">
      <w:start w:val="1"/>
      <w:numFmt w:val="bullet"/>
      <w:lvlText w:val=""/>
      <w:lvlJc w:val="left"/>
      <w:pPr>
        <w:tabs>
          <w:tab w:val="num" w:pos="4320"/>
        </w:tabs>
        <w:ind w:left="4320" w:hanging="360"/>
      </w:pPr>
      <w:rPr>
        <w:rFonts w:ascii="Wingdings" w:hAnsi="Wingdings"/>
      </w:rPr>
    </w:lvl>
    <w:lvl w:ilvl="6" w:tplc="87DA324A">
      <w:start w:val="1"/>
      <w:numFmt w:val="bullet"/>
      <w:lvlText w:val=""/>
      <w:lvlJc w:val="left"/>
      <w:pPr>
        <w:tabs>
          <w:tab w:val="num" w:pos="5040"/>
        </w:tabs>
        <w:ind w:left="5040" w:hanging="360"/>
      </w:pPr>
      <w:rPr>
        <w:rFonts w:ascii="Symbol" w:hAnsi="Symbol"/>
      </w:rPr>
    </w:lvl>
    <w:lvl w:ilvl="7" w:tplc="9B00DA4C">
      <w:start w:val="1"/>
      <w:numFmt w:val="bullet"/>
      <w:lvlText w:val="o"/>
      <w:lvlJc w:val="left"/>
      <w:pPr>
        <w:tabs>
          <w:tab w:val="num" w:pos="5760"/>
        </w:tabs>
        <w:ind w:left="5760" w:hanging="360"/>
      </w:pPr>
      <w:rPr>
        <w:rFonts w:ascii="Courier New" w:hAnsi="Courier New"/>
      </w:rPr>
    </w:lvl>
    <w:lvl w:ilvl="8" w:tplc="171E1E6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8E2CD96">
      <w:start w:val="1"/>
      <w:numFmt w:val="bullet"/>
      <w:lvlText w:val="#"/>
      <w:lvlJc w:val="left"/>
      <w:pPr>
        <w:tabs>
          <w:tab w:val="num" w:pos="407"/>
        </w:tabs>
        <w:ind w:left="195" w:firstLine="0"/>
      </w:pPr>
      <w:rPr>
        <w:rFonts w:ascii="Lucida Console" w:eastAsia="Lucida Console" w:hAnsi="Lucida Console" w:cs="Lucida Console"/>
        <w:b w:val="0"/>
        <w:bCs w:val="0"/>
        <w:i w:val="0"/>
        <w:iCs w:val="0"/>
        <w:sz w:val="18"/>
      </w:rPr>
    </w:lvl>
    <w:lvl w:ilvl="1" w:tplc="82F0C042">
      <w:start w:val="1"/>
      <w:numFmt w:val="bullet"/>
      <w:lvlText w:val="o"/>
      <w:lvlJc w:val="left"/>
      <w:pPr>
        <w:tabs>
          <w:tab w:val="num" w:pos="1440"/>
        </w:tabs>
        <w:ind w:left="1440" w:hanging="360"/>
      </w:pPr>
      <w:rPr>
        <w:rFonts w:ascii="Courier New" w:hAnsi="Courier New"/>
      </w:rPr>
    </w:lvl>
    <w:lvl w:ilvl="2" w:tplc="271A5960">
      <w:start w:val="1"/>
      <w:numFmt w:val="bullet"/>
      <w:lvlText w:val=""/>
      <w:lvlJc w:val="left"/>
      <w:pPr>
        <w:tabs>
          <w:tab w:val="num" w:pos="2160"/>
        </w:tabs>
        <w:ind w:left="2160" w:hanging="360"/>
      </w:pPr>
      <w:rPr>
        <w:rFonts w:ascii="Wingdings" w:hAnsi="Wingdings"/>
      </w:rPr>
    </w:lvl>
    <w:lvl w:ilvl="3" w:tplc="4C1065C2">
      <w:start w:val="1"/>
      <w:numFmt w:val="bullet"/>
      <w:lvlText w:val=""/>
      <w:lvlJc w:val="left"/>
      <w:pPr>
        <w:tabs>
          <w:tab w:val="num" w:pos="2880"/>
        </w:tabs>
        <w:ind w:left="2880" w:hanging="360"/>
      </w:pPr>
      <w:rPr>
        <w:rFonts w:ascii="Symbol" w:hAnsi="Symbol"/>
      </w:rPr>
    </w:lvl>
    <w:lvl w:ilvl="4" w:tplc="36909678">
      <w:start w:val="1"/>
      <w:numFmt w:val="bullet"/>
      <w:lvlText w:val="o"/>
      <w:lvlJc w:val="left"/>
      <w:pPr>
        <w:tabs>
          <w:tab w:val="num" w:pos="3600"/>
        </w:tabs>
        <w:ind w:left="3600" w:hanging="360"/>
      </w:pPr>
      <w:rPr>
        <w:rFonts w:ascii="Courier New" w:hAnsi="Courier New"/>
      </w:rPr>
    </w:lvl>
    <w:lvl w:ilvl="5" w:tplc="291684FC">
      <w:start w:val="1"/>
      <w:numFmt w:val="bullet"/>
      <w:lvlText w:val=""/>
      <w:lvlJc w:val="left"/>
      <w:pPr>
        <w:tabs>
          <w:tab w:val="num" w:pos="4320"/>
        </w:tabs>
        <w:ind w:left="4320" w:hanging="360"/>
      </w:pPr>
      <w:rPr>
        <w:rFonts w:ascii="Wingdings" w:hAnsi="Wingdings"/>
      </w:rPr>
    </w:lvl>
    <w:lvl w:ilvl="6" w:tplc="5164D5F8">
      <w:start w:val="1"/>
      <w:numFmt w:val="bullet"/>
      <w:lvlText w:val=""/>
      <w:lvlJc w:val="left"/>
      <w:pPr>
        <w:tabs>
          <w:tab w:val="num" w:pos="5040"/>
        </w:tabs>
        <w:ind w:left="5040" w:hanging="360"/>
      </w:pPr>
      <w:rPr>
        <w:rFonts w:ascii="Symbol" w:hAnsi="Symbol"/>
      </w:rPr>
    </w:lvl>
    <w:lvl w:ilvl="7" w:tplc="1F742D42">
      <w:start w:val="1"/>
      <w:numFmt w:val="bullet"/>
      <w:lvlText w:val="o"/>
      <w:lvlJc w:val="left"/>
      <w:pPr>
        <w:tabs>
          <w:tab w:val="num" w:pos="5760"/>
        </w:tabs>
        <w:ind w:left="5760" w:hanging="360"/>
      </w:pPr>
      <w:rPr>
        <w:rFonts w:ascii="Courier New" w:hAnsi="Courier New"/>
      </w:rPr>
    </w:lvl>
    <w:lvl w:ilvl="8" w:tplc="C082B43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B66043A">
      <w:start w:val="1"/>
      <w:numFmt w:val="bullet"/>
      <w:lvlText w:val="#"/>
      <w:lvlJc w:val="left"/>
      <w:pPr>
        <w:tabs>
          <w:tab w:val="num" w:pos="407"/>
        </w:tabs>
        <w:ind w:left="195" w:firstLine="0"/>
      </w:pPr>
      <w:rPr>
        <w:rFonts w:ascii="Lucida Console" w:eastAsia="Lucida Console" w:hAnsi="Lucida Console" w:cs="Lucida Console"/>
        <w:b w:val="0"/>
        <w:bCs w:val="0"/>
        <w:i w:val="0"/>
        <w:iCs w:val="0"/>
        <w:sz w:val="18"/>
      </w:rPr>
    </w:lvl>
    <w:lvl w:ilvl="1" w:tplc="9B0489A8">
      <w:start w:val="1"/>
      <w:numFmt w:val="bullet"/>
      <w:lvlText w:val="o"/>
      <w:lvlJc w:val="left"/>
      <w:pPr>
        <w:tabs>
          <w:tab w:val="num" w:pos="1440"/>
        </w:tabs>
        <w:ind w:left="1440" w:hanging="360"/>
      </w:pPr>
      <w:rPr>
        <w:rFonts w:ascii="Courier New" w:hAnsi="Courier New"/>
      </w:rPr>
    </w:lvl>
    <w:lvl w:ilvl="2" w:tplc="87A07F18">
      <w:start w:val="1"/>
      <w:numFmt w:val="bullet"/>
      <w:lvlText w:val=""/>
      <w:lvlJc w:val="left"/>
      <w:pPr>
        <w:tabs>
          <w:tab w:val="num" w:pos="2160"/>
        </w:tabs>
        <w:ind w:left="2160" w:hanging="360"/>
      </w:pPr>
      <w:rPr>
        <w:rFonts w:ascii="Wingdings" w:hAnsi="Wingdings"/>
      </w:rPr>
    </w:lvl>
    <w:lvl w:ilvl="3" w:tplc="6488467E">
      <w:start w:val="1"/>
      <w:numFmt w:val="bullet"/>
      <w:lvlText w:val=""/>
      <w:lvlJc w:val="left"/>
      <w:pPr>
        <w:tabs>
          <w:tab w:val="num" w:pos="2880"/>
        </w:tabs>
        <w:ind w:left="2880" w:hanging="360"/>
      </w:pPr>
      <w:rPr>
        <w:rFonts w:ascii="Symbol" w:hAnsi="Symbol"/>
      </w:rPr>
    </w:lvl>
    <w:lvl w:ilvl="4" w:tplc="C1789804">
      <w:start w:val="1"/>
      <w:numFmt w:val="bullet"/>
      <w:lvlText w:val="o"/>
      <w:lvlJc w:val="left"/>
      <w:pPr>
        <w:tabs>
          <w:tab w:val="num" w:pos="3600"/>
        </w:tabs>
        <w:ind w:left="3600" w:hanging="360"/>
      </w:pPr>
      <w:rPr>
        <w:rFonts w:ascii="Courier New" w:hAnsi="Courier New"/>
      </w:rPr>
    </w:lvl>
    <w:lvl w:ilvl="5" w:tplc="468CF3B4">
      <w:start w:val="1"/>
      <w:numFmt w:val="bullet"/>
      <w:lvlText w:val=""/>
      <w:lvlJc w:val="left"/>
      <w:pPr>
        <w:tabs>
          <w:tab w:val="num" w:pos="4320"/>
        </w:tabs>
        <w:ind w:left="4320" w:hanging="360"/>
      </w:pPr>
      <w:rPr>
        <w:rFonts w:ascii="Wingdings" w:hAnsi="Wingdings"/>
      </w:rPr>
    </w:lvl>
    <w:lvl w:ilvl="6" w:tplc="EA0A18F6">
      <w:start w:val="1"/>
      <w:numFmt w:val="bullet"/>
      <w:lvlText w:val=""/>
      <w:lvlJc w:val="left"/>
      <w:pPr>
        <w:tabs>
          <w:tab w:val="num" w:pos="5040"/>
        </w:tabs>
        <w:ind w:left="5040" w:hanging="360"/>
      </w:pPr>
      <w:rPr>
        <w:rFonts w:ascii="Symbol" w:hAnsi="Symbol"/>
      </w:rPr>
    </w:lvl>
    <w:lvl w:ilvl="7" w:tplc="DB36293A">
      <w:start w:val="1"/>
      <w:numFmt w:val="bullet"/>
      <w:lvlText w:val="o"/>
      <w:lvlJc w:val="left"/>
      <w:pPr>
        <w:tabs>
          <w:tab w:val="num" w:pos="5760"/>
        </w:tabs>
        <w:ind w:left="5760" w:hanging="360"/>
      </w:pPr>
      <w:rPr>
        <w:rFonts w:ascii="Courier New" w:hAnsi="Courier New"/>
      </w:rPr>
    </w:lvl>
    <w:lvl w:ilvl="8" w:tplc="E034C9B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93C0D918">
      <w:start w:val="1"/>
      <w:numFmt w:val="bullet"/>
      <w:lvlText w:val="#"/>
      <w:lvlJc w:val="left"/>
      <w:pPr>
        <w:tabs>
          <w:tab w:val="num" w:pos="407"/>
        </w:tabs>
        <w:ind w:left="407" w:hanging="212"/>
      </w:pPr>
      <w:rPr>
        <w:rFonts w:ascii="Lucida Console" w:eastAsia="Lucida Console" w:hAnsi="Lucida Console" w:cs="Lucida Console"/>
        <w:b w:val="0"/>
        <w:bCs w:val="0"/>
        <w:i w:val="0"/>
        <w:iCs w:val="0"/>
        <w:sz w:val="18"/>
      </w:rPr>
    </w:lvl>
    <w:lvl w:ilvl="1" w:tplc="001A3FD2">
      <w:start w:val="1"/>
      <w:numFmt w:val="bullet"/>
      <w:lvlText w:val="o"/>
      <w:lvlJc w:val="left"/>
      <w:pPr>
        <w:tabs>
          <w:tab w:val="num" w:pos="1440"/>
        </w:tabs>
        <w:ind w:left="1440" w:hanging="360"/>
      </w:pPr>
      <w:rPr>
        <w:rFonts w:ascii="Courier New" w:hAnsi="Courier New"/>
      </w:rPr>
    </w:lvl>
    <w:lvl w:ilvl="2" w:tplc="AB820842">
      <w:start w:val="1"/>
      <w:numFmt w:val="bullet"/>
      <w:lvlText w:val=""/>
      <w:lvlJc w:val="left"/>
      <w:pPr>
        <w:tabs>
          <w:tab w:val="num" w:pos="2160"/>
        </w:tabs>
        <w:ind w:left="2160" w:hanging="360"/>
      </w:pPr>
      <w:rPr>
        <w:rFonts w:ascii="Wingdings" w:hAnsi="Wingdings"/>
      </w:rPr>
    </w:lvl>
    <w:lvl w:ilvl="3" w:tplc="2AC8ADE0">
      <w:start w:val="1"/>
      <w:numFmt w:val="bullet"/>
      <w:lvlText w:val=""/>
      <w:lvlJc w:val="left"/>
      <w:pPr>
        <w:tabs>
          <w:tab w:val="num" w:pos="2880"/>
        </w:tabs>
        <w:ind w:left="2880" w:hanging="360"/>
      </w:pPr>
      <w:rPr>
        <w:rFonts w:ascii="Symbol" w:hAnsi="Symbol"/>
      </w:rPr>
    </w:lvl>
    <w:lvl w:ilvl="4" w:tplc="E79C0BF6">
      <w:start w:val="1"/>
      <w:numFmt w:val="bullet"/>
      <w:lvlText w:val="o"/>
      <w:lvlJc w:val="left"/>
      <w:pPr>
        <w:tabs>
          <w:tab w:val="num" w:pos="3600"/>
        </w:tabs>
        <w:ind w:left="3600" w:hanging="360"/>
      </w:pPr>
      <w:rPr>
        <w:rFonts w:ascii="Courier New" w:hAnsi="Courier New"/>
      </w:rPr>
    </w:lvl>
    <w:lvl w:ilvl="5" w:tplc="2130A7CE">
      <w:start w:val="1"/>
      <w:numFmt w:val="bullet"/>
      <w:lvlText w:val=""/>
      <w:lvlJc w:val="left"/>
      <w:pPr>
        <w:tabs>
          <w:tab w:val="num" w:pos="4320"/>
        </w:tabs>
        <w:ind w:left="4320" w:hanging="360"/>
      </w:pPr>
      <w:rPr>
        <w:rFonts w:ascii="Wingdings" w:hAnsi="Wingdings"/>
      </w:rPr>
    </w:lvl>
    <w:lvl w:ilvl="6" w:tplc="FF2E308A">
      <w:start w:val="1"/>
      <w:numFmt w:val="bullet"/>
      <w:lvlText w:val=""/>
      <w:lvlJc w:val="left"/>
      <w:pPr>
        <w:tabs>
          <w:tab w:val="num" w:pos="5040"/>
        </w:tabs>
        <w:ind w:left="5040" w:hanging="360"/>
      </w:pPr>
      <w:rPr>
        <w:rFonts w:ascii="Symbol" w:hAnsi="Symbol"/>
      </w:rPr>
    </w:lvl>
    <w:lvl w:ilvl="7" w:tplc="6F14B9AC">
      <w:start w:val="1"/>
      <w:numFmt w:val="bullet"/>
      <w:lvlText w:val="o"/>
      <w:lvlJc w:val="left"/>
      <w:pPr>
        <w:tabs>
          <w:tab w:val="num" w:pos="5760"/>
        </w:tabs>
        <w:ind w:left="5760" w:hanging="360"/>
      </w:pPr>
      <w:rPr>
        <w:rFonts w:ascii="Courier New" w:hAnsi="Courier New"/>
      </w:rPr>
    </w:lvl>
    <w:lvl w:ilvl="8" w:tplc="7D0EF44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E17AC8E2">
      <w:start w:val="1"/>
      <w:numFmt w:val="bullet"/>
      <w:lvlText w:val="#"/>
      <w:lvlJc w:val="left"/>
      <w:pPr>
        <w:tabs>
          <w:tab w:val="num" w:pos="407"/>
        </w:tabs>
        <w:ind w:left="407" w:hanging="212"/>
      </w:pPr>
      <w:rPr>
        <w:rFonts w:ascii="Lucida Console" w:eastAsia="Lucida Console" w:hAnsi="Lucida Console" w:cs="Lucida Console"/>
        <w:b w:val="0"/>
        <w:bCs w:val="0"/>
        <w:i w:val="0"/>
        <w:iCs w:val="0"/>
        <w:sz w:val="18"/>
      </w:rPr>
    </w:lvl>
    <w:lvl w:ilvl="1" w:tplc="188C0A9C">
      <w:start w:val="1"/>
      <w:numFmt w:val="bullet"/>
      <w:lvlText w:val="o"/>
      <w:lvlJc w:val="left"/>
      <w:pPr>
        <w:tabs>
          <w:tab w:val="num" w:pos="1440"/>
        </w:tabs>
        <w:ind w:left="1440" w:hanging="360"/>
      </w:pPr>
      <w:rPr>
        <w:rFonts w:ascii="Courier New" w:hAnsi="Courier New"/>
      </w:rPr>
    </w:lvl>
    <w:lvl w:ilvl="2" w:tplc="662077BC">
      <w:start w:val="1"/>
      <w:numFmt w:val="bullet"/>
      <w:lvlText w:val=""/>
      <w:lvlJc w:val="left"/>
      <w:pPr>
        <w:tabs>
          <w:tab w:val="num" w:pos="2160"/>
        </w:tabs>
        <w:ind w:left="2160" w:hanging="360"/>
      </w:pPr>
      <w:rPr>
        <w:rFonts w:ascii="Wingdings" w:hAnsi="Wingdings"/>
      </w:rPr>
    </w:lvl>
    <w:lvl w:ilvl="3" w:tplc="CCFA4E8C">
      <w:start w:val="1"/>
      <w:numFmt w:val="bullet"/>
      <w:lvlText w:val=""/>
      <w:lvlJc w:val="left"/>
      <w:pPr>
        <w:tabs>
          <w:tab w:val="num" w:pos="2880"/>
        </w:tabs>
        <w:ind w:left="2880" w:hanging="360"/>
      </w:pPr>
      <w:rPr>
        <w:rFonts w:ascii="Symbol" w:hAnsi="Symbol"/>
      </w:rPr>
    </w:lvl>
    <w:lvl w:ilvl="4" w:tplc="C3FACC22">
      <w:start w:val="1"/>
      <w:numFmt w:val="bullet"/>
      <w:lvlText w:val="o"/>
      <w:lvlJc w:val="left"/>
      <w:pPr>
        <w:tabs>
          <w:tab w:val="num" w:pos="3600"/>
        </w:tabs>
        <w:ind w:left="3600" w:hanging="360"/>
      </w:pPr>
      <w:rPr>
        <w:rFonts w:ascii="Courier New" w:hAnsi="Courier New"/>
      </w:rPr>
    </w:lvl>
    <w:lvl w:ilvl="5" w:tplc="C7A8FC1A">
      <w:start w:val="1"/>
      <w:numFmt w:val="bullet"/>
      <w:lvlText w:val=""/>
      <w:lvlJc w:val="left"/>
      <w:pPr>
        <w:tabs>
          <w:tab w:val="num" w:pos="4320"/>
        </w:tabs>
        <w:ind w:left="4320" w:hanging="360"/>
      </w:pPr>
      <w:rPr>
        <w:rFonts w:ascii="Wingdings" w:hAnsi="Wingdings"/>
      </w:rPr>
    </w:lvl>
    <w:lvl w:ilvl="6" w:tplc="2CA06A6E">
      <w:start w:val="1"/>
      <w:numFmt w:val="bullet"/>
      <w:lvlText w:val=""/>
      <w:lvlJc w:val="left"/>
      <w:pPr>
        <w:tabs>
          <w:tab w:val="num" w:pos="5040"/>
        </w:tabs>
        <w:ind w:left="5040" w:hanging="360"/>
      </w:pPr>
      <w:rPr>
        <w:rFonts w:ascii="Symbol" w:hAnsi="Symbol"/>
      </w:rPr>
    </w:lvl>
    <w:lvl w:ilvl="7" w:tplc="9C5C0320">
      <w:start w:val="1"/>
      <w:numFmt w:val="bullet"/>
      <w:lvlText w:val="o"/>
      <w:lvlJc w:val="left"/>
      <w:pPr>
        <w:tabs>
          <w:tab w:val="num" w:pos="5760"/>
        </w:tabs>
        <w:ind w:left="5760" w:hanging="360"/>
      </w:pPr>
      <w:rPr>
        <w:rFonts w:ascii="Courier New" w:hAnsi="Courier New"/>
      </w:rPr>
    </w:lvl>
    <w:lvl w:ilvl="8" w:tplc="3D86CFC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9AC2E4">
      <w:start w:val="1"/>
      <w:numFmt w:val="bullet"/>
      <w:lvlText w:val="#"/>
      <w:lvlJc w:val="left"/>
      <w:pPr>
        <w:tabs>
          <w:tab w:val="num" w:pos="407"/>
        </w:tabs>
        <w:ind w:left="195" w:firstLine="0"/>
      </w:pPr>
      <w:rPr>
        <w:rFonts w:ascii="Lucida Console" w:eastAsia="Lucida Console" w:hAnsi="Lucida Console" w:cs="Lucida Console"/>
        <w:b w:val="0"/>
        <w:bCs w:val="0"/>
        <w:i w:val="0"/>
        <w:iCs w:val="0"/>
        <w:sz w:val="18"/>
      </w:rPr>
    </w:lvl>
    <w:lvl w:ilvl="1" w:tplc="2C702B2A">
      <w:start w:val="1"/>
      <w:numFmt w:val="bullet"/>
      <w:lvlText w:val="o"/>
      <w:lvlJc w:val="left"/>
      <w:pPr>
        <w:tabs>
          <w:tab w:val="num" w:pos="1440"/>
        </w:tabs>
        <w:ind w:left="1440" w:hanging="360"/>
      </w:pPr>
      <w:rPr>
        <w:rFonts w:ascii="Courier New" w:hAnsi="Courier New"/>
      </w:rPr>
    </w:lvl>
    <w:lvl w:ilvl="2" w:tplc="3A7AD668">
      <w:start w:val="1"/>
      <w:numFmt w:val="bullet"/>
      <w:lvlText w:val=""/>
      <w:lvlJc w:val="left"/>
      <w:pPr>
        <w:tabs>
          <w:tab w:val="num" w:pos="2160"/>
        </w:tabs>
        <w:ind w:left="2160" w:hanging="360"/>
      </w:pPr>
      <w:rPr>
        <w:rFonts w:ascii="Wingdings" w:hAnsi="Wingdings"/>
      </w:rPr>
    </w:lvl>
    <w:lvl w:ilvl="3" w:tplc="CFC68DD2">
      <w:start w:val="1"/>
      <w:numFmt w:val="bullet"/>
      <w:lvlText w:val=""/>
      <w:lvlJc w:val="left"/>
      <w:pPr>
        <w:tabs>
          <w:tab w:val="num" w:pos="2880"/>
        </w:tabs>
        <w:ind w:left="2880" w:hanging="360"/>
      </w:pPr>
      <w:rPr>
        <w:rFonts w:ascii="Symbol" w:hAnsi="Symbol"/>
      </w:rPr>
    </w:lvl>
    <w:lvl w:ilvl="4" w:tplc="22322EFA">
      <w:start w:val="1"/>
      <w:numFmt w:val="bullet"/>
      <w:lvlText w:val="o"/>
      <w:lvlJc w:val="left"/>
      <w:pPr>
        <w:tabs>
          <w:tab w:val="num" w:pos="3600"/>
        </w:tabs>
        <w:ind w:left="3600" w:hanging="360"/>
      </w:pPr>
      <w:rPr>
        <w:rFonts w:ascii="Courier New" w:hAnsi="Courier New"/>
      </w:rPr>
    </w:lvl>
    <w:lvl w:ilvl="5" w:tplc="977C014A">
      <w:start w:val="1"/>
      <w:numFmt w:val="bullet"/>
      <w:lvlText w:val=""/>
      <w:lvlJc w:val="left"/>
      <w:pPr>
        <w:tabs>
          <w:tab w:val="num" w:pos="4320"/>
        </w:tabs>
        <w:ind w:left="4320" w:hanging="360"/>
      </w:pPr>
      <w:rPr>
        <w:rFonts w:ascii="Wingdings" w:hAnsi="Wingdings"/>
      </w:rPr>
    </w:lvl>
    <w:lvl w:ilvl="6" w:tplc="B8A4F3E4">
      <w:start w:val="1"/>
      <w:numFmt w:val="bullet"/>
      <w:lvlText w:val=""/>
      <w:lvlJc w:val="left"/>
      <w:pPr>
        <w:tabs>
          <w:tab w:val="num" w:pos="5040"/>
        </w:tabs>
        <w:ind w:left="5040" w:hanging="360"/>
      </w:pPr>
      <w:rPr>
        <w:rFonts w:ascii="Symbol" w:hAnsi="Symbol"/>
      </w:rPr>
    </w:lvl>
    <w:lvl w:ilvl="7" w:tplc="28222CC0">
      <w:start w:val="1"/>
      <w:numFmt w:val="bullet"/>
      <w:lvlText w:val="o"/>
      <w:lvlJc w:val="left"/>
      <w:pPr>
        <w:tabs>
          <w:tab w:val="num" w:pos="5760"/>
        </w:tabs>
        <w:ind w:left="5760" w:hanging="360"/>
      </w:pPr>
      <w:rPr>
        <w:rFonts w:ascii="Courier New" w:hAnsi="Courier New"/>
      </w:rPr>
    </w:lvl>
    <w:lvl w:ilvl="8" w:tplc="250453E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lvl w:ilvl="0">
      <w:start w:val="1"/>
      <w:numFmt w:val="decimal"/>
      <w:lvlText w:val="(%1)."/>
      <w:lvlJc w:val="left"/>
      <w:pPr>
        <w:tabs>
          <w:tab w:val="num" w:pos="325"/>
        </w:tabs>
        <w:ind w:left="0" w:firstLine="0"/>
      </w:pPr>
      <w:rPr>
        <w:rFonts w:ascii="Times New Roman" w:eastAsia="Times New Roman" w:hAnsi="Times New Roman" w:cs="Times New Roman"/>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00000A"/>
    <w:multiLevelType w:val="multilevel"/>
    <w:tmpl w:val="0000000A"/>
    <w:lvl w:ilvl="0">
      <w:start w:val="3"/>
      <w:numFmt w:val="decimal"/>
      <w:lvlText w:val="(%1)."/>
      <w:lvlJc w:val="left"/>
      <w:pPr>
        <w:tabs>
          <w:tab w:val="num" w:pos="325"/>
        </w:tabs>
        <w:ind w:left="0" w:firstLine="0"/>
      </w:pPr>
      <w:rPr>
        <w:rFonts w:ascii="Times New Roman" w:eastAsia="Times New Roman" w:hAnsi="Times New Roman" w:cs="Times New Roman"/>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2115905834">
    <w:abstractNumId w:val="0"/>
  </w:num>
  <w:num w:numId="2" w16cid:durableId="325328623">
    <w:abstractNumId w:val="1"/>
  </w:num>
  <w:num w:numId="3" w16cid:durableId="94641415">
    <w:abstractNumId w:val="2"/>
  </w:num>
  <w:num w:numId="4" w16cid:durableId="194925030">
    <w:abstractNumId w:val="3"/>
  </w:num>
  <w:num w:numId="5" w16cid:durableId="137723581">
    <w:abstractNumId w:val="4"/>
  </w:num>
  <w:num w:numId="6" w16cid:durableId="1804469368">
    <w:abstractNumId w:val="5"/>
  </w:num>
  <w:num w:numId="7" w16cid:durableId="513880999">
    <w:abstractNumId w:val="6"/>
  </w:num>
  <w:num w:numId="8" w16cid:durableId="1169446278">
    <w:abstractNumId w:val="7"/>
  </w:num>
  <w:num w:numId="9" w16cid:durableId="1178469920">
    <w:abstractNumId w:val="8"/>
  </w:num>
  <w:num w:numId="10" w16cid:durableId="2187062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60"/>
    <w:rsid w:val="00750F60"/>
    <w:rsid w:val="008574F6"/>
    <w:rsid w:val="00905F22"/>
    <w:rsid w:val="00DA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DD55"/>
  <w15:docId w15:val="{B87EC1EF-7608-CB45-BFCC-54EE7A1F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9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28.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customXml" Target="ink/ink9.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4.jpeg"/><Relationship Id="rId36" Type="http://schemas.openxmlformats.org/officeDocument/2006/relationships/image" Target="media/image22.png"/><Relationship Id="rId10" Type="http://schemas.openxmlformats.org/officeDocument/2006/relationships/customXml" Target="ink/ink2.xml"/><Relationship Id="rId19" Type="http://schemas.openxmlformats.org/officeDocument/2006/relationships/image" Target="media/image9.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customXml" Target="ink/ink1.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customXml" Target="ink/ink7.xml"/><Relationship Id="rId41"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20:26:07.274"/>
    </inkml:context>
    <inkml:brush xml:id="br0">
      <inkml:brushProperty name="width" value="0.35" units="cm"/>
      <inkml:brushProperty name="height" value="0.35" units="cm"/>
      <inkml:brushProperty name="color" value="#FFFFFF"/>
    </inkml:brush>
  </inkml:definitions>
  <inkml:trace contextRef="#ctx0" brushRef="#br0">0 0 24575,'0'39'0,"0"-10"0,0-9 0,0-9 0,0 0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20:25:41.890"/>
    </inkml:context>
    <inkml:brush xml:id="br0">
      <inkml:brushProperty name="width" value="0.1" units="cm"/>
      <inkml:brushProperty name="height" value="0.1" units="cm"/>
      <inkml:brushProperty name="color" value="#FFFFFF"/>
    </inkml:brush>
  </inkml:definitions>
  <inkml:trace contextRef="#ctx0" brushRef="#br0">270 208 24575,'16'0'0,"-4"0"0,-1 0 0,-6 0 0</inkml:trace>
  <inkml:trace contextRef="#ctx0" brushRef="#br0" timeOffset="1333">258 209 24575,'-16'0'0,"13"0"0,0 0 0,14 0 0,0 0 0,0 0 0,0 0 0,9 0 0,-6 0 0,6 0 0,-13 5 0,-8 1 0,-5 5 0,-5 0 0,0-5 0,0 4 0,-5 1 0,4-4 0,-4 3 0,14-15 0,4-1 0,9-5 0,19-15 0,30-14 0,-19 8 0,24-8 0,-47 28 0,4 0 0,-16 8 0,-7 8 0,-25 2 0,11 5 0,-11-4-6784,1 12 6784,10-15-135,-41 35 135,28-28 0,-30 24 0,29-23 0,12-1 0,13-11 6718,20-6-6718,-4 0 201,4-4-201,-5 9 0,0-9 0,0 9 0,9-14 0,-16 17 0,5-10 0,-21 18 0,-18 1 0,14-4 0,-40 12 0,44-21 0,-12 5 0,30-14-6784,5-5 6784,0 4-1644,14-19 1644,-10 16-358,25-30 358,-25 29 0,10-15 0,-14 20 5792,0 0-5792,0 0 2386,-5-5-2386,-6 8 608,-6-1-608,-5 9 0,-20 0 0,15 0 0,-24 5 0,36-4 0,-5-1 0,20-2 0,5-2 0,-4 4 0,-1-5 0,-1 3 0,-14 2 0,-2 6 0,-6 5 0,-4 0 0,5 0 0,-5 5 0,-6 1 0,8 0 0,-20 4 0,24-9 0,-36 19 0,15-12 0,-3 8 0,3-16 0,24-11 0,2-6 0,6-5 0,4 5 0,-5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20:26:04.341"/>
    </inkml:context>
    <inkml:brush xml:id="br0">
      <inkml:brushProperty name="width" value="0.35" units="cm"/>
      <inkml:brushProperty name="height" value="0.35" units="cm"/>
      <inkml:brushProperty name="color" value="#FFFFFF"/>
    </inkml:brush>
  </inkml:definitions>
  <inkml:trace contextRef="#ctx0" brushRef="#br0">0 67 24575,'35'0'0,"11"0"0,-32-5 0,12 4 0,-15-9 0,0 9 0,9-9 0,-6 9 0,21-14 0,-20 13 0,11-8 0,-16 10 0,6-5 0,-8 4 0,1-4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20:26:03.439"/>
    </inkml:context>
    <inkml:brush xml:id="br0">
      <inkml:brushProperty name="width" value="0.35" units="cm"/>
      <inkml:brushProperty name="height" value="0.35" units="cm"/>
      <inkml:brushProperty name="color" value="#FFFFFF"/>
    </inkml:brush>
  </inkml:definitions>
  <inkml:trace contextRef="#ctx0" brushRef="#br0">0 1 24575,'5'29'0,"-4"-4"0,4 1 0,-5-11 0,0 15 0,0-3 0,0-7 0,0 34 0,0-35 0,5 40 0,-4-33 0,9 7 0,-4-17 0,5-16 0,0-6 0,0 0 0,0-4 0,0 8 0,0-7 0,-5 7 0,-1-3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20:26:02.687"/>
    </inkml:context>
    <inkml:brush xml:id="br0">
      <inkml:brushProperty name="width" value="0.35" units="cm"/>
      <inkml:brushProperty name="height" value="0.35" units="cm"/>
      <inkml:brushProperty name="color" value="#FFFFFF"/>
    </inkml:brush>
  </inkml:definitions>
  <inkml:trace contextRef="#ctx0" brushRef="#br0">78 68 24575,'11'-23'0,"-5"2"0,-1 5 0,-10 8 0,-16 18 0,7-5 0,-12 14 0,15-19 0,0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20:26:01.223"/>
    </inkml:context>
    <inkml:brush xml:id="br0">
      <inkml:brushProperty name="width" value="0.35" units="cm"/>
      <inkml:brushProperty name="height" value="0.35" units="cm"/>
      <inkml:brushProperty name="color" value="#FFFFFF"/>
    </inkml:brush>
  </inkml:definitions>
  <inkml:trace contextRef="#ctx0" brushRef="#br0">15 234 24575,'29'-2'0,"-3"-1"0,-15 7 0,0-4 0,10 5 0,16-3 0,-10 2 0,23-4 0,-35 0 0,30 0 0,-39 0 0,12 0 0,-53 5 0,17-4 0,-22 9 0,27-9 0,-3 4 0,-9-5 0,10 0 0,-11 0 0,15 0 0,-5 0 0,4-5 0,-5-1 0,6-5 0,5 0 0,1 0 0,10-10 0,1 8 0,15-33 0,-8 29 0,13-29 0,-14 33 0,4-13 0,-5 13 0,-5-3 0,-6 10 0,-11 1 0,-6 5 0,-5 0 0,-10 0 0,12 0 0,-5 5 0,18 6 0,2 1 0,5 4 0,0-5 0,0 5 0,-5-4 0,-1 14 0,0-13 0,1 8 0,5-15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20:25:58.529"/>
    </inkml:context>
    <inkml:brush xml:id="br0">
      <inkml:brushProperty name="width" value="0.35" units="cm"/>
      <inkml:brushProperty name="height" value="0.35" units="cm"/>
      <inkml:brushProperty name="color" value="#FFFFFF"/>
    </inkml:brush>
  </inkml:definitions>
  <inkml:trace contextRef="#ctx0" brushRef="#br0">0 1 24575,'19'23'0,"0"-2"0,-18-11 0,4 1 0,0-4 0,-4 2 0,9-3 0,-9 5 0,4 0 0,-5 0 0,0 0 0,0 0 0,0 0 0,0 0 0,0 5 0,0-4 0,0 4 0,0-5 0,0 0 0,0 0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20:25:56.177"/>
    </inkml:context>
    <inkml:brush xml:id="br0">
      <inkml:brushProperty name="width" value="0.35" units="cm"/>
      <inkml:brushProperty name="height" value="0.35" units="cm"/>
      <inkml:brushProperty name="color" value="#FFFFFF"/>
    </inkml:brush>
  </inkml:definitions>
  <inkml:trace contextRef="#ctx0" brushRef="#br0">444 1 24575,'-18'23'0,"2"7"0,10-16 0,1 7 0,0-15 0,4 3 0,-14-2 0,8 4 0,-9-5 0,5 3 0,0-3 0,0 5 0,0 0 0,4 0 0,-2 0 0,2 0 0,-4 0 0,0 5 0,5-4 0,-4 4 0,4-5 0,-5 0 0,0 0 0,-5 10 0,8-8 0,-1 8 0,4-10 0,3 0 0,-7 0 0,2 0 0,-4 0 0,0 0 0,5 0 0,-4 0 0,9 0 0,-19 10 0,12-8 0,-13 8 0,15-10 0,-4 0 0,4 0 0,-5 0 0,4 0 0,-2 0 0,2 0 0,-4 0 0,5-5 0,1-1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20:25:52.599"/>
    </inkml:context>
    <inkml:brush xml:id="br0">
      <inkml:brushProperty name="width" value="0.35" units="cm"/>
      <inkml:brushProperty name="height" value="0.35" units="cm"/>
      <inkml:brushProperty name="color" value="#FFFFFF"/>
    </inkml:brush>
  </inkml:definitions>
  <inkml:trace contextRef="#ctx0" brushRef="#br0">1 0 24575,'0'0'0</inkml:trace>
  <inkml:trace contextRef="#ctx0" brushRef="#br0" timeOffset="606">79 0 24575,'0'0'0</inkml:trace>
  <inkml:trace contextRef="#ctx0" brushRef="#br0" timeOffset="1104">100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20:25:47.973"/>
    </inkml:context>
    <inkml:brush xml:id="br0">
      <inkml:brushProperty name="width" value="0.35" units="cm"/>
      <inkml:brushProperty name="height" value="0.35" units="cm"/>
      <inkml:brushProperty name="color" value="#FFFFFF"/>
    </inkml:brush>
  </inkml:definitions>
  <inkml:trace contextRef="#ctx0" brushRef="#br0">123 1 24575,'0'0'0</inkml:trace>
  <inkml:trace contextRef="#ctx0" brushRef="#br0" timeOffset="384">222 1 24575,'0'0'0</inkml:trace>
  <inkml:trace contextRef="#ctx0" brushRef="#br0" timeOffset="800">245 120 24575,'0'0'0</inkml:trace>
  <inkml:trace contextRef="#ctx0" brushRef="#br0" timeOffset="1543">310 20 24575,'0'0'0</inkml:trace>
  <inkml:trace contextRef="#ctx0" brushRef="#br0" timeOffset="2104">322 65 24575,'0'0'0</inkml:trace>
  <inkml:trace contextRef="#ctx0" brushRef="#br0" timeOffset="2549">322 173 24575,'0'0'0</inkml:trace>
  <inkml:trace contextRef="#ctx0" brushRef="#br0" timeOffset="3139">1 51 24575,'0'0'0</inkml:trace>
  <inkml:trace contextRef="#ctx0" brushRef="#br0" timeOffset="3453">88 95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þÿ</dc:title>
  <dc:subject>þÿ</dc:subject>
  <dc:creator>þÿ</dc:creator>
  <cp:lastModifiedBy>Garza-Robledo Miguel A</cp:lastModifiedBy>
  <cp:revision>1</cp:revision>
  <dcterms:created xsi:type="dcterms:W3CDTF">2025-05-08T20:22:00Z</dcterms:created>
  <dcterms:modified xsi:type="dcterms:W3CDTF">2025-05-08T20:30:00Z</dcterms:modified>
</cp:coreProperties>
</file>