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pPr>
        <w:bidi w:val="0"/>
        <w:spacing w:before="745" w:after="0"/>
        <w:ind w:left="0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0pt;height:22.5pt" o:allowincell="f">
            <v:imagedata r:id="rId4" o:title=""/>
            <w10:anchorlock/>
          </v:shape>
        </w:pict>
      </w:r>
    </w:p>
    <w:p>
      <w:pPr>
        <w:bidi w:val="0"/>
        <w:spacing w:before="640" w:after="0" w:line="450" w:lineRule="atLeast"/>
        <w:ind w:left="90" w:right="901" w:firstLine="0"/>
        <w:jc w:val="left"/>
        <w:outlineLvl w:val="9"/>
        <w:rPr>
          <w:rFonts w:ascii="Times New Roman" w:eastAsia="Times New Roman" w:hAnsi="Times New Roman" w:cs="Times New Roman"/>
          <w:sz w:val="39"/>
          <w:szCs w:val="39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39"/>
          <w:szCs w:val="39"/>
          <w:u w:val="none"/>
          <w:rtl w:val="0"/>
        </w:rPr>
        <w:t>Rubik's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9"/>
          <w:szCs w:val="3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39"/>
          <w:szCs w:val="39"/>
          <w:u w:val="none"/>
          <w:rtl w:val="0"/>
        </w:rPr>
        <w:t>Cube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9"/>
          <w:szCs w:val="3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39"/>
          <w:szCs w:val="39"/>
          <w:u w:val="none"/>
          <w:rtl w:val="0"/>
        </w:rPr>
        <w:t>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9"/>
          <w:szCs w:val="3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39"/>
          <w:szCs w:val="39"/>
          <w:u w:val="none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9"/>
          <w:szCs w:val="3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39"/>
          <w:szCs w:val="39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39"/>
          <w:szCs w:val="39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39"/>
          <w:szCs w:val="39"/>
          <w:u w:val="none"/>
          <w:rtl w:val="0"/>
        </w:rPr>
        <w:t xml:space="preserve">Training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6"/>
          <w:sz w:val="39"/>
          <w:szCs w:val="39"/>
          <w:u w:val="none"/>
          <w:rtl w:val="0"/>
        </w:rPr>
        <w:t>Documentation</w:t>
      </w:r>
    </w:p>
    <w:p>
      <w:pPr>
        <w:bidi w:val="0"/>
        <w:spacing w:before="155" w:after="0" w:line="315" w:lineRule="atLeast"/>
        <w:ind w:left="60" w:right="-162" w:firstLine="0"/>
        <w:jc w:val="left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1"/>
          <w:szCs w:val="21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document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outlines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YOLO-based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object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 xml:space="preserve">identify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colors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squares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Rubik's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Cube.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It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includes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1"/>
          <w:szCs w:val="21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1"/>
          <w:szCs w:val="21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preparation,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 xml:space="preserve">model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training,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Raspberry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Pi-powered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DOFBOT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robotic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arm,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evaluation.</w:t>
      </w:r>
    </w:p>
    <w:p>
      <w:pPr>
        <w:numPr>
          <w:ilvl w:val="0"/>
          <w:numId w:val="1"/>
        </w:numPr>
        <w:bidi w:val="0"/>
        <w:spacing w:before="171" w:after="0" w:line="719" w:lineRule="atLeast"/>
        <w:ind w:right="4047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4"/>
          <w:szCs w:val="24"/>
          <w:u w:val="none"/>
          <w:rtl w:val="0"/>
        </w:rPr>
        <w:t>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4"/>
          <w:szCs w:val="24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4"/>
          <w:szCs w:val="24"/>
          <w:u w:val="none"/>
          <w:rtl w:val="0"/>
        </w:rPr>
        <w:t>Sample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4"/>
          <w:szCs w:val="24"/>
          <w:u w:val="none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4"/>
          <w:szCs w:val="24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4"/>
          <w:szCs w:val="24"/>
          <w:u w:val="none"/>
          <w:rtl w:val="0"/>
        </w:rPr>
        <w:t xml:space="preserve">Roboflow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4"/>
          <w:szCs w:val="24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4"/>
          <w:szCs w:val="24"/>
          <w:u w:val="none"/>
          <w:rtl w:val="0"/>
        </w:rPr>
        <w:t>Preparation</w:t>
      </w:r>
    </w:p>
    <w:p>
      <w:pPr>
        <w:numPr>
          <w:ilvl w:val="0"/>
          <w:numId w:val="2"/>
        </w:numPr>
        <w:bidi w:val="0"/>
        <w:spacing w:before="160" w:after="0" w:line="315" w:lineRule="atLeast"/>
        <w:ind w:right="36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Collection: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Gather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images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Rubik's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Cubes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in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orientations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 xml:space="preserve">lighting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conditions.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six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colors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(red,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blue,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yellow,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green,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orange,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white)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 xml:space="preserve">are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represented.</w:t>
      </w:r>
    </w:p>
    <w:p>
      <w:pPr>
        <w:numPr>
          <w:ilvl w:val="1"/>
          <w:numId w:val="2"/>
        </w:numPr>
        <w:bidi w:val="0"/>
        <w:spacing w:before="105" w:after="0" w:line="315" w:lineRule="atLeast"/>
        <w:ind w:right="-17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Annotation: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Roboflow's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annotation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tool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label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1"/>
          <w:szCs w:val="21"/>
          <w:u w:val="none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square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 xml:space="preserve">corresponding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color.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annotations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bounding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boxes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around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objects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labels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in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 xml:space="preserve">format: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shd w:val="clear" w:color="auto" w:fill="F8F8FA"/>
          <w:rtl w:val="0"/>
        </w:rPr>
        <w:t>&lt;cl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18"/>
          <w:szCs w:val="18"/>
          <w:u w:val="none"/>
          <w:shd w:val="clear" w:color="auto" w:fill="F8F8FA"/>
          <w:rtl w:val="0"/>
        </w:rPr>
        <w:t>ass-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d&gt;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8"/>
          <w:szCs w:val="18"/>
          <w:u w:val="none"/>
          <w:shd w:val="clear" w:color="auto" w:fill="F8F8FA"/>
          <w:rtl w:val="0"/>
        </w:rPr>
        <w:t>&lt;x_cent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&gt;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8"/>
          <w:szCs w:val="18"/>
          <w:u w:val="none"/>
          <w:shd w:val="clear" w:color="auto" w:fill="F8F8FA"/>
          <w:rtl w:val="0"/>
        </w:rPr>
        <w:t>&lt;y_cent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&gt;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&lt;wi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dt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h&gt;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shd w:val="clear" w:color="auto" w:fill="F8F8FA"/>
          <w:rtl w:val="0"/>
        </w:rPr>
        <w:t>&lt;hei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(normalized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dimensions)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numPr>
          <w:ilvl w:val="0"/>
          <w:numId w:val="2"/>
        </w:numPr>
        <w:bidi w:val="0"/>
        <w:spacing w:before="105" w:after="0" w:line="315" w:lineRule="atLeast"/>
        <w:ind w:right="241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Exporting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Annotations: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Export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1"/>
          <w:szCs w:val="21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in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format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compatibility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rtl w:val="0"/>
        </w:rPr>
        <w:t xml:space="preserve">YOLO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frameworks.</w:t>
      </w:r>
    </w:p>
    <w:p>
      <w:pPr>
        <w:bidi w:val="0"/>
        <w:spacing w:before="419" w:after="0" w:line="261" w:lineRule="atLeast"/>
        <w:ind w:left="6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4"/>
          <w:szCs w:val="24"/>
          <w:u w:val="none"/>
          <w:rtl w:val="0"/>
        </w:rPr>
        <w:t>Preprocessing</w:t>
      </w:r>
    </w:p>
    <w:p>
      <w:pPr>
        <w:numPr>
          <w:ilvl w:val="0"/>
          <w:numId w:val="3"/>
        </w:numPr>
        <w:bidi w:val="0"/>
        <w:spacing w:before="203" w:after="0" w:line="271" w:lineRule="atLeast"/>
        <w:ind w:right="735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Auto-Orient: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Automatically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adjusts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orientation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1"/>
          <w:szCs w:val="21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metadata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ensure consistency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numPr>
          <w:ilvl w:val="1"/>
          <w:numId w:val="3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Resize: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Standardize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dimensions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</w:p>
    <w:p>
      <w:pPr>
        <w:bidi w:val="0"/>
        <w:spacing w:before="35" w:after="0"/>
        <w:ind w:left="4435" w:right="-200" w:firstLine="0"/>
        <w:jc w:val="both"/>
        <w:outlineLvl w:val="9"/>
      </w:pPr>
      <w:r>
        <w:pict>
          <v:shape id="PathGroup" o:spid="_x0000_i1040" type="#_x0000_t75" style="width:57pt;height:12pt" o:allowincell="f">
            <v:imagedata r:id="rId5" o:title=""/>
            <w10:anchorlock/>
          </v:shape>
        </w:pict>
      </w:r>
    </w:p>
    <w:p>
      <w:pPr>
        <w:bidi w:val="0"/>
        <w:spacing w:before="1" w:after="0" w:line="27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pixels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input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requirements.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1"/>
          <w:szCs w:val="21"/>
          <w:u w:val="none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ensures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uniformity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without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distortion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numPr>
          <w:ilvl w:val="0"/>
          <w:numId w:val="4"/>
        </w:numPr>
        <w:bidi w:val="0"/>
        <w:spacing w:before="171" w:after="0" w:line="720" w:lineRule="atLeast"/>
        <w:ind w:right="1443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4"/>
          <w:szCs w:val="24"/>
          <w:u w:val="none"/>
          <w:rtl w:val="0"/>
        </w:rPr>
        <w:t>Incorporating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4"/>
          <w:szCs w:val="24"/>
          <w:u w:val="none"/>
          <w:rtl w:val="0"/>
        </w:rPr>
        <w:t>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4"/>
          <w:szCs w:val="24"/>
          <w:u w:val="none"/>
          <w:rtl w:val="0"/>
        </w:rPr>
        <w:t>Sample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4"/>
          <w:szCs w:val="24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DOFBOT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4"/>
          <w:szCs w:val="24"/>
          <w:u w:val="none"/>
          <w:rtl w:val="0"/>
        </w:rPr>
        <w:t>Robotic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4"/>
          <w:szCs w:val="24"/>
          <w:u w:val="none"/>
          <w:rtl w:val="0"/>
        </w:rPr>
        <w:t>Arm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4"/>
          <w:szCs w:val="24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4"/>
          <w:szCs w:val="24"/>
          <w:u w:val="none"/>
          <w:rtl w:val="0"/>
        </w:rPr>
        <w:t xml:space="preserve">Camera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4"/>
          <w:szCs w:val="24"/>
          <w:u w:val="none"/>
          <w:rtl w:val="0"/>
        </w:rPr>
        <w:t>Steps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4"/>
          <w:szCs w:val="24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4"/>
          <w:szCs w:val="24"/>
          <w:u w:val="none"/>
          <w:rtl w:val="0"/>
        </w:rPr>
        <w:t>Generate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4"/>
          <w:szCs w:val="24"/>
          <w:u w:val="none"/>
          <w:rtl w:val="0"/>
        </w:rPr>
        <w:t>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4"/>
          <w:szCs w:val="24"/>
          <w:u w:val="none"/>
          <w:rtl w:val="0"/>
        </w:rPr>
        <w:t>Sample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4"/>
          <w:szCs w:val="24"/>
          <w:u w:val="none"/>
          <w:rtl w:val="0"/>
        </w:rPr>
        <w:t>Dataset</w:t>
      </w:r>
    </w:p>
    <w:p>
      <w:pPr>
        <w:bidi w:val="0"/>
        <w:spacing w:before="242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Capture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1"/>
          <w:szCs w:val="21"/>
          <w:u w:val="none"/>
          <w:rtl w:val="0"/>
        </w:rPr>
        <w:t>Images: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DOFBOT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robotic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arm's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capture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images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Rubik's</w:t>
      </w:r>
    </w:p>
    <w:p>
      <w:pPr>
        <w:bidi w:val="0"/>
        <w:spacing w:before="83" w:after="0" w:line="232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Cube.</w:t>
      </w:r>
    </w:p>
    <w:p>
      <w:pPr>
        <w:bidi w:val="0"/>
        <w:spacing w:before="188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Labels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1"/>
          <w:szCs w:val="21"/>
          <w:u w:val="none"/>
          <w:rtl w:val="0"/>
        </w:rPr>
        <w:t>Classes: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Define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four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1"/>
          <w:szCs w:val="21"/>
          <w:u w:val="none"/>
          <w:rtl w:val="0"/>
        </w:rPr>
        <w:t>initial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labels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(e.g.,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red,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blue,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green,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yellow)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</w:p>
    <w:p>
      <w:pPr>
        <w:bidi w:val="0"/>
        <w:spacing w:before="83" w:after="0" w:line="232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simplicity.</w:t>
      </w:r>
    </w:p>
    <w:p>
      <w:pPr>
        <w:bidi w:val="0"/>
        <w:spacing w:before="188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Prepare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Dataset:</w:t>
      </w:r>
    </w:p>
    <w:p>
      <w:pPr>
        <w:numPr>
          <w:ilvl w:val="0"/>
          <w:numId w:val="5"/>
        </w:numPr>
        <w:bidi w:val="0"/>
        <w:spacing w:before="33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Annotate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images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Roboflow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LabelImg.</w:t>
      </w:r>
    </w:p>
    <w:p>
      <w:pPr>
        <w:numPr>
          <w:ilvl w:val="0"/>
          <w:numId w:val="5"/>
        </w:numPr>
        <w:bidi w:val="0"/>
        <w:spacing w:before="160" w:after="0" w:line="260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Split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1"/>
          <w:szCs w:val="21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70%,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validation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20%,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testing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10%)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subsets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bidi w:val="0"/>
        <w:spacing w:before="420" w:after="0" w:line="261" w:lineRule="atLeast"/>
        <w:ind w:left="6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4"/>
          <w:szCs w:val="24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4"/>
          <w:szCs w:val="24"/>
          <w:u w:val="none"/>
          <w:rtl w:val="0"/>
        </w:rPr>
        <w:t>Transformations</w:t>
      </w:r>
    </w:p>
    <w:p>
      <w:pPr>
        <w:numPr>
          <w:ilvl w:val="0"/>
          <w:numId w:val="6"/>
        </w:numPr>
        <w:bidi w:val="0"/>
        <w:spacing w:before="242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Resizing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1"/>
          <w:szCs w:val="21"/>
          <w:u w:val="none"/>
          <w:rtl w:val="0"/>
        </w:rPr>
        <w:t>Images: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Adjust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images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</w:p>
    <w:p>
      <w:pPr>
        <w:bidi w:val="0"/>
        <w:spacing w:before="20" w:after="0"/>
        <w:ind w:left="4435" w:right="-200" w:firstLine="0"/>
        <w:jc w:val="both"/>
        <w:outlineLvl w:val="9"/>
      </w:pPr>
      <w:r>
        <w:pict>
          <v:shape id="PathGroup" o:spid="_x0000_i1041" type="#_x0000_t75" style="width:57pt;height:13pt" o:allowincell="f">
            <v:imagedata r:id="rId6" o:title=""/>
            <w10:anchorlock/>
          </v:shape>
        </w:pict>
      </w:r>
    </w:p>
    <w:p>
      <w:pPr>
        <w:bidi w:val="0"/>
        <w:spacing w:before="28" w:after="0" w:line="232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pixels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match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requirements.</w:t>
      </w:r>
    </w:p>
    <w:p>
      <w:pPr>
        <w:numPr>
          <w:ilvl w:val="0"/>
          <w:numId w:val="7"/>
        </w:numPr>
        <w:bidi w:val="0"/>
        <w:spacing w:before="44" w:after="0" w:line="271" w:lineRule="atLeast"/>
        <w:ind w:right="-145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Auto-Orient: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Correct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orientation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1"/>
          <w:szCs w:val="21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metadata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consistent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 xml:space="preserve">alignment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inference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numPr>
          <w:ilvl w:val="0"/>
          <w:numId w:val="8"/>
        </w:numPr>
        <w:bidi w:val="0"/>
        <w:spacing w:before="171" w:after="0" w:line="720" w:lineRule="atLeast"/>
        <w:ind w:right="377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4"/>
          <w:szCs w:val="24"/>
          <w:u w:val="none"/>
          <w:rtl w:val="0"/>
        </w:rPr>
        <w:t>Creating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4"/>
          <w:szCs w:val="24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4"/>
          <w:szCs w:val="24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4"/>
          <w:szCs w:val="24"/>
          <w:u w:val="none"/>
          <w:rtl w:val="0"/>
        </w:rPr>
        <w:t>Code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1"/>
          <w:sz w:val="24"/>
          <w:szCs w:val="24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4"/>
          <w:szCs w:val="24"/>
          <w:u w:val="none"/>
          <w:rtl w:val="0"/>
        </w:rPr>
        <w:t xml:space="preserve">Integration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4"/>
          <w:szCs w:val="24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4"/>
          <w:szCs w:val="24"/>
          <w:u w:val="none"/>
          <w:rtl w:val="0"/>
        </w:rPr>
        <w:t>Code</w:t>
      </w:r>
    </w:p>
    <w:p>
      <w:pPr>
        <w:bidi w:val="0"/>
        <w:spacing w:before="159" w:after="0" w:line="315" w:lineRule="atLeast"/>
        <w:ind w:left="60" w:right="555" w:firstLine="0"/>
        <w:jc w:val="left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1"/>
          <w:szCs w:val="21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1"/>
          <w:szCs w:val="21"/>
          <w:u w:val="none"/>
          <w:rtl w:val="0"/>
        </w:rPr>
        <w:t>code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snippet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demonstrates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train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YOLOv4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 xml:space="preserve">the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annotated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1"/>
          <w:szCs w:val="21"/>
          <w:u w:val="none"/>
          <w:rtl w:val="0"/>
        </w:rPr>
        <w:t>dataset:</w:t>
      </w:r>
    </w:p>
    <w:p>
      <w:pPr>
        <w:bidi w:val="0"/>
        <w:spacing w:before="481" w:after="0" w:line="203" w:lineRule="atLeast"/>
        <w:ind w:left="27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!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pyt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py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\</w:t>
      </w:r>
      <w:r>
        <w:pict>
          <v:shape id="PathGroup" o:spid="_x0000_s1042" type="#_x0000_t75" style="width:478pt;height:101pt;margin-top:10.48pt;margin-left:67pt;mso-position-horizontal-relative:page;position:absolute;z-index:-251658240" o:allowincell="f">
            <v:imagedata r:id="rId7" o:title=""/>
            <w10:anchorlock/>
          </v:shape>
        </w:pict>
      </w:r>
    </w:p>
    <w:p>
      <w:pPr>
        <w:numPr>
          <w:ilvl w:val="0"/>
          <w:numId w:val="9"/>
        </w:numPr>
        <w:bidi w:val="0"/>
        <w:spacing w:before="16" w:after="0" w:line="203" w:lineRule="atLeast"/>
        <w:ind w:right="-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yaml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\</w:t>
      </w:r>
    </w:p>
    <w:p>
      <w:pPr>
        <w:numPr>
          <w:ilvl w:val="0"/>
          <w:numId w:val="9"/>
        </w:numPr>
        <w:bidi w:val="0"/>
        <w:spacing w:before="52" w:after="0" w:line="203" w:lineRule="atLeast"/>
        <w:ind w:right="-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cf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yol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ov4.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cf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\</w:t>
      </w:r>
    </w:p>
    <w:p>
      <w:pPr>
        <w:numPr>
          <w:ilvl w:val="0"/>
          <w:numId w:val="9"/>
        </w:numPr>
        <w:bidi w:val="0"/>
        <w:spacing w:before="52" w:after="0" w:line="203" w:lineRule="atLeast"/>
        <w:ind w:right="-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- wei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yol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ov4.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18"/>
          <w:szCs w:val="18"/>
          <w:u w:val="none"/>
          <w:shd w:val="clear" w:color="auto" w:fill="F8F8FA"/>
          <w:rtl w:val="0"/>
        </w:rPr>
        <w:t>conv.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137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\</w:t>
      </w:r>
    </w:p>
    <w:p>
      <w:pPr>
        <w:numPr>
          <w:ilvl w:val="0"/>
          <w:numId w:val="9"/>
        </w:numPr>
        <w:bidi w:val="0"/>
        <w:spacing w:before="67" w:after="0" w:line="203" w:lineRule="atLeast"/>
        <w:ind w:right="-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18"/>
          <w:szCs w:val="18"/>
          <w:u w:val="none"/>
          <w:shd w:val="clear" w:color="auto" w:fill="F8F8FA"/>
          <w:rtl w:val="0"/>
        </w:rPr>
        <w:t>epochs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100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\</w:t>
      </w:r>
    </w:p>
    <w:p>
      <w:pPr>
        <w:numPr>
          <w:ilvl w:val="0"/>
          <w:numId w:val="9"/>
        </w:numPr>
        <w:bidi w:val="0"/>
        <w:spacing w:before="52" w:after="427" w:line="203" w:lineRule="atLeast"/>
        <w:ind w:right="-20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- 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mg-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18"/>
          <w:szCs w:val="18"/>
          <w:u w:val="none"/>
          <w:shd w:val="clear" w:color="auto" w:fill="F8F8FA"/>
          <w:rtl w:val="0"/>
        </w:rPr>
        <w:t>si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640</w:t>
      </w:r>
    </w:p>
    <w:p>
      <w:pPr>
        <w:numPr>
          <w:ilvl w:val="0"/>
          <w:numId w:val="10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yaml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: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Specifies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paths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validation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1"/>
          <w:szCs w:val="21"/>
          <w:u w:val="none"/>
          <w:rtl w:val="0"/>
        </w:rPr>
        <w:t>datasets.</w:t>
      </w:r>
    </w:p>
    <w:p>
      <w:pPr>
        <w:numPr>
          <w:ilvl w:val="0"/>
          <w:numId w:val="10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cf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file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YOLOv4.</w:t>
      </w:r>
    </w:p>
    <w:p>
      <w:pPr>
        <w:numPr>
          <w:ilvl w:val="0"/>
          <w:numId w:val="10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wei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18"/>
          <w:szCs w:val="18"/>
          <w:u w:val="none"/>
          <w:shd w:val="clear" w:color="auto" w:fill="F8F8FA"/>
          <w:rtl w:val="0"/>
        </w:rPr>
        <w:t>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"/>
          <w:sz w:val="21"/>
          <w:szCs w:val="21"/>
          <w:u w:val="none"/>
          <w:rtl w:val="0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Pretrained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weights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transfer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learning.</w:t>
      </w:r>
    </w:p>
    <w:p>
      <w:pPr>
        <w:bidi w:val="0"/>
        <w:spacing w:before="389" w:after="0" w:line="261" w:lineRule="atLeast"/>
        <w:ind w:left="6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4"/>
          <w:szCs w:val="24"/>
          <w:u w:val="none"/>
          <w:rtl w:val="0"/>
        </w:rPr>
        <w:t>Integration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4"/>
          <w:szCs w:val="24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DOFBOT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4"/>
          <w:szCs w:val="24"/>
          <w:u w:val="none"/>
          <w:rtl w:val="0"/>
        </w:rPr>
        <w:t>Camera</w:t>
      </w:r>
    </w:p>
    <w:p>
      <w:pPr>
        <w:bidi w:val="0"/>
        <w:spacing w:before="227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Install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necessary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libraries:</w:t>
      </w:r>
    </w:p>
    <w:p>
      <w:pPr>
        <w:bidi w:val="0"/>
        <w:spacing w:before="271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pi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p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nst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shd w:val="clear" w:color="auto" w:fill="F8F8FA"/>
          <w:rtl w:val="0"/>
        </w:rPr>
        <w:t>opencv-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pyt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obof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ow</w:t>
      </w:r>
      <w:r>
        <w:pict>
          <v:shape id="PathGroup" o:spid="_x0000_s1043" type="#_x0000_t75" style="width:458pt;height:37pt;margin-top:-0.02pt;margin-left:86pt;mso-position-horizontal-relative:page;position:absolute;z-index:-251657216" o:allowincell="f">
            <v:imagedata r:id="rId8" o:title=""/>
            <w10:anchorlock/>
          </v:shape>
        </w:pict>
      </w:r>
    </w:p>
    <w:p>
      <w:pPr>
        <w:bidi w:val="0"/>
        <w:spacing w:before="427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Modify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DOFBOT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script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feed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live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video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frames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trained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21"/>
          <w:szCs w:val="21"/>
          <w:u w:val="none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model:</w:t>
      </w:r>
    </w:p>
    <w:p>
      <w:pPr>
        <w:bidi w:val="0"/>
        <w:spacing w:before="271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mpor 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cv2</w:t>
      </w:r>
      <w:r>
        <w:pict>
          <v:shape id="PathGroup" o:spid="_x0000_s1044" type="#_x0000_t75" style="width:458pt;height:170pt;margin-top:0.48pt;margin-left:86pt;mso-position-horizontal-relative:page;position:absolute;z-index:-251656192" o:allowincell="f">
            <v:imagedata r:id="rId9" o:title=""/>
            <w10:anchorlock/>
          </v:shape>
        </w:pict>
      </w:r>
    </w:p>
    <w:p>
      <w:pPr>
        <w:bidi w:val="0"/>
        <w:spacing w:before="16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f 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yol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ov4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mpor 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or</w:t>
      </w:r>
    </w:p>
    <w:p>
      <w:pPr>
        <w:bidi w:val="0"/>
        <w:spacing w:before="286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=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( wei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18"/>
          <w:szCs w:val="18"/>
          <w:u w:val="none"/>
          <w:shd w:val="clear" w:color="auto" w:fill="F8F8FA"/>
          <w:rtl w:val="0"/>
        </w:rPr>
        <w:t>s="best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shd w:val="clear" w:color="auto" w:fill="F8F8FA"/>
          <w:rtl w:val="0"/>
        </w:rPr>
        <w:t>",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shd w:val="clear" w:color="auto" w:fill="F8F8FA"/>
          <w:rtl w:val="0"/>
        </w:rPr>
        <w:t>conf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8"/>
          <w:szCs w:val="18"/>
          <w:u w:val="none"/>
          <w:shd w:val="clear" w:color="auto" w:fill="F8F8FA"/>
          <w:rtl w:val="0"/>
        </w:rPr>
        <w:t>g="yol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ov4.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cf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18"/>
          <w:szCs w:val="18"/>
          <w:u w:val="none"/>
          <w:shd w:val="clear" w:color="auto" w:fill="F8F8FA"/>
          <w:rtl w:val="0"/>
        </w:rPr>
        <w:t>g",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cl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18"/>
          <w:szCs w:val="18"/>
          <w:u w:val="none"/>
          <w:shd w:val="clear" w:color="auto" w:fill="F8F8FA"/>
          <w:rtl w:val="0"/>
        </w:rPr>
        <w:t>asses="cl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shd w:val="clear" w:color="auto" w:fill="F8F8FA"/>
          <w:rtl w:val="0"/>
        </w:rPr>
        <w:t>asses.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9"/>
          <w:sz w:val="18"/>
          <w:szCs w:val="18"/>
          <w:u w:val="none"/>
          <w:shd w:val="clear" w:color="auto" w:fill="F8F8FA"/>
          <w:rtl w:val="0"/>
        </w:rPr>
        <w:t>")</w:t>
      </w:r>
    </w:p>
    <w:p>
      <w:pPr>
        <w:bidi w:val="0"/>
        <w:spacing w:before="271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cap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=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shd w:val="clear" w:color="auto" w:fill="F8F8FA"/>
          <w:rtl w:val="0"/>
        </w:rPr>
        <w:t>cv2.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Vi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none"/>
          <w:shd w:val="clear" w:color="auto" w:fill="F8F8FA"/>
          <w:rtl w:val="0"/>
        </w:rPr>
        <w:t>deoCapt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0)</w:t>
      </w:r>
    </w:p>
    <w:p>
      <w:pPr>
        <w:bidi w:val="0"/>
        <w:spacing w:before="16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whi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Tr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ue:</w:t>
      </w:r>
    </w:p>
    <w:p>
      <w:pPr>
        <w:bidi w:val="0"/>
        <w:spacing w:before="16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f r ame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=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18"/>
          <w:szCs w:val="18"/>
          <w:u w:val="none"/>
          <w:shd w:val="clear" w:color="auto" w:fill="F8F8FA"/>
          <w:rtl w:val="0"/>
        </w:rPr>
        <w:t>cap.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18"/>
          <w:szCs w:val="18"/>
          <w:u w:val="none"/>
          <w:shd w:val="clear" w:color="auto" w:fill="F8F8FA"/>
          <w:rtl w:val="0"/>
        </w:rPr>
        <w:t>ead(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)</w:t>
      </w:r>
    </w:p>
    <w:p>
      <w:pPr>
        <w:bidi w:val="0"/>
        <w:spacing w:before="16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=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( f 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18"/>
          <w:szCs w:val="18"/>
          <w:u w:val="none"/>
          <w:shd w:val="clear" w:color="auto" w:fill="F8F8FA"/>
          <w:rtl w:val="0"/>
        </w:rPr>
        <w:t>ame)</w:t>
      </w:r>
    </w:p>
    <w:p>
      <w:pPr>
        <w:bidi w:val="0"/>
        <w:spacing w:before="31" w:after="0" w:line="203" w:lineRule="atLeast"/>
        <w:ind w:left="108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#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Di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spl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f r ame</w:t>
      </w:r>
    </w:p>
    <w:p>
      <w:pPr>
        <w:bidi w:val="0"/>
        <w:spacing w:before="0" w:after="0" w:line="255" w:lineRule="atLeast"/>
        <w:ind w:left="660" w:right="3782" w:firstLine="0"/>
        <w:jc w:val="left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shd w:val="clear" w:color="auto" w:fill="F8F8FA"/>
          <w:rtl w:val="0"/>
        </w:rPr>
        <w:t>cv2.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mshow(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18"/>
          <w:szCs w:val="18"/>
          <w:u w:val="none"/>
          <w:shd w:val="clear" w:color="auto" w:fill="F8F8FA"/>
          <w:rtl w:val="0"/>
        </w:rPr>
        <w:t>"Rubi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k'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18"/>
          <w:szCs w:val="18"/>
          <w:u w:val="none"/>
          <w:shd w:val="clear" w:color="auto" w:fill="F8F8FA"/>
          <w:rtl w:val="0"/>
        </w:rPr>
        <w:t>Cube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Det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18"/>
          <w:szCs w:val="18"/>
          <w:u w:val="none"/>
          <w:shd w:val="clear" w:color="auto" w:fill="F8F8FA"/>
          <w:rtl w:val="0"/>
        </w:rPr>
        <w:t>on",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f 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18"/>
          <w:szCs w:val="18"/>
          <w:u w:val="none"/>
          <w:shd w:val="clear" w:color="auto" w:fill="F8F8FA"/>
          <w:rtl w:val="0"/>
        </w:rPr>
        <w:t xml:space="preserve">ame)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f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shd w:val="clear" w:color="auto" w:fill="F8F8FA"/>
          <w:rtl w:val="0"/>
        </w:rPr>
        <w:t>cv2.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wai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18"/>
          <w:szCs w:val="18"/>
          <w:u w:val="none"/>
          <w:shd w:val="clear" w:color="auto" w:fill="F8F8FA"/>
          <w:rtl w:val="0"/>
        </w:rPr>
        <w:t>Key(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1)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&amp;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18"/>
          <w:szCs w:val="18"/>
          <w:u w:val="none"/>
          <w:shd w:val="clear" w:color="auto" w:fill="F8F8FA"/>
          <w:rtl w:val="0"/>
        </w:rPr>
        <w:t>0xFF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sz w:val="18"/>
          <w:szCs w:val="18"/>
          <w:u w:val="none"/>
          <w:shd w:val="clear" w:color="auto" w:fill="F8F8FA"/>
          <w:rtl w:val="0"/>
        </w:rPr>
        <w:t>==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d(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q'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) :</w:t>
      </w:r>
    </w:p>
    <w:p>
      <w:pPr>
        <w:bidi w:val="0"/>
        <w:spacing w:before="11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    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>br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eak</w:t>
      </w:r>
      <w:r>
        <w:pict>
          <v:shape id="PathGroup" o:spid="_x0000_s1045" type="#_x0000_t75" style="width:458pt;height:51pt;margin-top:-2pt;margin-left:86pt;mso-position-horizontal-relative:page;position:absolute;z-index:-251655168" o:allowincell="f">
            <v:imagedata r:id="rId10" o:title=""/>
            <w10:anchorlock/>
          </v:shape>
        </w:pict>
      </w:r>
    </w:p>
    <w:p>
      <w:pPr>
        <w:bidi w:val="0"/>
        <w:spacing w:before="16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18"/>
          <w:szCs w:val="18"/>
          <w:u w:val="none"/>
          <w:shd w:val="clear" w:color="auto" w:fill="F8F8FA"/>
          <w:rtl w:val="0"/>
        </w:rPr>
        <w:t>cap.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r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18"/>
          <w:szCs w:val="18"/>
          <w:u w:val="none"/>
          <w:shd w:val="clear" w:color="auto" w:fill="F8F8FA"/>
          <w:rtl w:val="0"/>
        </w:rPr>
        <w:t>ease(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)</w:t>
      </w:r>
    </w:p>
    <w:p>
      <w:pPr>
        <w:bidi w:val="0"/>
        <w:spacing w:before="16" w:after="0" w:line="203" w:lineRule="atLeast"/>
        <w:ind w:left="66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none"/>
          <w:shd w:val="clear" w:color="auto" w:fill="F8F8FA"/>
          <w:rtl w:val="0"/>
        </w:rPr>
        <w:t>cv2.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none"/>
          <w:shd w:val="clear" w:color="auto" w:fill="F8F8FA"/>
          <w:rtl w:val="0"/>
        </w:rPr>
        <w:t>dest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r oyAl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>Wi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shd w:val="clear" w:color="auto" w:fill="F8F8FA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18"/>
          <w:szCs w:val="18"/>
          <w:u w:val="none"/>
          <w:shd w:val="clear" w:color="auto" w:fill="F8F8FA"/>
          <w:rtl w:val="0"/>
        </w:rPr>
        <w:t>ndows(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shd w:val="clear" w:color="auto" w:fill="F8F8FA"/>
          <w:rtl w:val="0"/>
        </w:rPr>
        <w:t xml:space="preserve"> )</w:t>
      </w:r>
    </w:p>
    <w:p>
      <w:pPr>
        <w:numPr>
          <w:ilvl w:val="0"/>
          <w:numId w:val="11"/>
        </w:numPr>
        <w:bidi w:val="0"/>
        <w:spacing w:before="320" w:after="200" w:line="734" w:lineRule="atLeast"/>
        <w:ind w:right="6093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4"/>
          <w:szCs w:val="24"/>
          <w:u w:val="none"/>
          <w:rtl w:val="0"/>
        </w:rPr>
        <w:t>Evaluating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4"/>
          <w:szCs w:val="24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7"/>
          <w:sz w:val="24"/>
          <w:szCs w:val="24"/>
          <w:u w:val="none"/>
          <w:rtl w:val="0"/>
        </w:rPr>
        <w:t xml:space="preserve">Model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4"/>
          <w:szCs w:val="24"/>
          <w:u w:val="none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4"/>
          <w:szCs w:val="24"/>
          <w:u w:val="none"/>
          <w:rtl w:val="0"/>
        </w:rPr>
        <w:t>Adding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4"/>
          <w:szCs w:val="24"/>
          <w:u w:val="none"/>
          <w:rtl w:val="0"/>
        </w:rPr>
        <w:t>Custom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4"/>
          <w:szCs w:val="24"/>
          <w:u w:val="none"/>
          <w:rtl w:val="0"/>
        </w:rPr>
        <w:t>Data</w:t>
      </w:r>
    </w:p>
    <w:p>
      <w:pPr>
        <w:numPr>
          <w:ilvl w:val="0"/>
          <w:numId w:val="12"/>
        </w:numPr>
        <w:bidi w:val="0"/>
        <w:spacing w:before="188" w:after="0" w:line="275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(mean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Average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Precision),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precision,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recall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numPr>
          <w:ilvl w:val="0"/>
          <w:numId w:val="12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test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1"/>
          <w:szCs w:val="21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"/>
          <w:sz w:val="21"/>
          <w:szCs w:val="21"/>
          <w:u w:val="none"/>
          <w:rtl w:val="0"/>
        </w:rPr>
        <w:t>initial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1"/>
          <w:szCs w:val="21"/>
          <w:u w:val="none"/>
          <w:rtl w:val="0"/>
        </w:rPr>
        <w:t>dataset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split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validate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accuracy.</w:t>
      </w:r>
    </w:p>
    <w:p>
      <w:pPr>
        <w:bidi w:val="0"/>
        <w:spacing w:before="420" w:after="227" w:line="261" w:lineRule="atLeast"/>
        <w:ind w:left="6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4"/>
          <w:szCs w:val="24"/>
          <w:u w:val="none"/>
          <w:rtl w:val="0"/>
        </w:rPr>
        <w:t>After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4"/>
          <w:szCs w:val="24"/>
          <w:u w:val="none"/>
          <w:rtl w:val="0"/>
        </w:rPr>
        <w:t>Adding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4"/>
          <w:szCs w:val="24"/>
          <w:u w:val="none"/>
          <w:rtl w:val="0"/>
        </w:rPr>
        <w:t>Custom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4"/>
          <w:szCs w:val="24"/>
          <w:u w:val="none"/>
          <w:rtl w:val="0"/>
        </w:rPr>
        <w:t>Data</w:t>
      </w:r>
    </w:p>
    <w:p>
      <w:pPr>
        <w:numPr>
          <w:ilvl w:val="0"/>
          <w:numId w:val="13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Retrain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additional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images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captured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1"/>
          <w:szCs w:val="21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DOFBOT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camera.</w:t>
      </w:r>
    </w:p>
    <w:p>
      <w:pPr>
        <w:numPr>
          <w:ilvl w:val="0"/>
          <w:numId w:val="13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Compare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scores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after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>retraining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1"/>
          <w:szCs w:val="21"/>
          <w:u w:val="none"/>
          <w:rtl w:val="0"/>
        </w:rPr>
        <w:t>assess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improvement.</w:t>
      </w:r>
    </w:p>
    <w:p>
      <w:pPr>
        <w:numPr>
          <w:ilvl w:val="0"/>
          <w:numId w:val="14"/>
        </w:numPr>
        <w:bidi w:val="0"/>
        <w:spacing w:before="630" w:after="0" w:line="261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4"/>
          <w:szCs w:val="24"/>
          <w:u w:val="none"/>
          <w:rtl w:val="0"/>
        </w:rPr>
        <w:t>Next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4"/>
          <w:szCs w:val="24"/>
          <w:u w:val="none"/>
          <w:rtl w:val="0"/>
        </w:rPr>
        <w:t>Steps</w:t>
      </w:r>
    </w:p>
    <w:p>
      <w:pPr>
        <w:bidi w:val="0"/>
        <w:spacing w:before="242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Dataset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1"/>
          <w:szCs w:val="21"/>
          <w:u w:val="none"/>
          <w:rtl w:val="0"/>
        </w:rPr>
        <w:t>Expansion:</w:t>
      </w:r>
    </w:p>
    <w:p>
      <w:pPr>
        <w:numPr>
          <w:ilvl w:val="0"/>
          <w:numId w:val="15"/>
        </w:numPr>
        <w:bidi w:val="0"/>
        <w:spacing w:before="106" w:after="0" w:line="315" w:lineRule="atLeast"/>
        <w:ind w:right="228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Collect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diverse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images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Rubik's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Cubes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under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lighting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conditions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 xml:space="preserve">and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angles.</w:t>
      </w:r>
    </w:p>
    <w:p>
      <w:pPr>
        <w:numPr>
          <w:ilvl w:val="1"/>
          <w:numId w:val="15"/>
        </w:numPr>
        <w:bidi w:val="0"/>
        <w:spacing w:before="187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Add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annotations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six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colors.</w:t>
      </w:r>
    </w:p>
    <w:p>
      <w:pPr>
        <w:bidi w:val="0"/>
        <w:spacing w:before="188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Model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Optimization:</w:t>
      </w:r>
    </w:p>
    <w:p>
      <w:pPr>
        <w:numPr>
          <w:ilvl w:val="0"/>
          <w:numId w:val="16"/>
        </w:numPr>
        <w:bidi w:val="0"/>
        <w:spacing w:before="134" w:after="0" w:line="286" w:lineRule="atLeast"/>
        <w:ind w:right="-4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Experiment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smaller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like YOLOv4Tiny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faster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inference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8"/>
          <w:sz w:val="21"/>
          <w:szCs w:val="21"/>
          <w:u w:val="none"/>
          <w:rtl w:val="0"/>
        </w:rPr>
        <w:t>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 xml:space="preserve">devices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like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Raspberry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Pi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numPr>
          <w:ilvl w:val="1"/>
          <w:numId w:val="16"/>
        </w:numPr>
        <w:bidi w:val="0"/>
        <w:spacing w:before="188" w:after="0" w:line="232" w:lineRule="atLeast"/>
        <w:ind w:right="-20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Fine-tune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hyperparameters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1"/>
          <w:szCs w:val="21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1"/>
          <w:szCs w:val="21"/>
          <w:u w:val="none"/>
          <w:rtl w:val="0"/>
        </w:rPr>
        <w:t>batch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size.</w:t>
      </w:r>
    </w:p>
    <w:p>
      <w:pPr>
        <w:bidi w:val="0"/>
        <w:spacing w:before="188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Deployment:</w:t>
      </w:r>
    </w:p>
    <w:p>
      <w:pPr>
        <w:bidi w:val="0"/>
        <w:spacing w:before="134" w:after="0" w:line="286" w:lineRule="atLeast"/>
        <w:ind w:left="555" w:right="393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shape id="PathGroup" o:spid="_x0000_i1046" type="#_x0000_t75" style="width:8pt;height:7pt" o:allowincell="f">
            <v:imagedata r:id="rId11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2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Deploy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trained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Raspberry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Pi-powered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sz w:val="21"/>
          <w:szCs w:val="21"/>
          <w:u w:val="none"/>
          <w:rtl w:val="0"/>
        </w:rPr>
        <w:t>DOFBOT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robotic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arm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"/>
          <w:sz w:val="21"/>
          <w:szCs w:val="21"/>
          <w:u w:val="none"/>
          <w:rtl w:val="0"/>
        </w:rPr>
        <w:t xml:space="preserve">using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OpenCV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Roboflow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Inference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API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bidi w:val="0"/>
        <w:spacing w:before="188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Real-Time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9"/>
          <w:sz w:val="21"/>
          <w:szCs w:val="21"/>
          <w:u w:val="none"/>
          <w:rtl w:val="0"/>
        </w:rPr>
        <w:t>Applications:</w:t>
      </w:r>
    </w:p>
    <w:p>
      <w:pPr>
        <w:bidi w:val="0"/>
        <w:spacing w:before="106" w:after="0" w:line="315" w:lineRule="atLeast"/>
        <w:ind w:left="555" w:right="33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pict>
          <v:shape id="PathGroup" o:spid="_x0000_i1047" type="#_x0000_t75" style="width:8pt;height:8pt" o:allowincell="f">
            <v:imagedata r:id="rId12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72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Integrate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robotic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arm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algorithms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21"/>
          <w:szCs w:val="21"/>
          <w:u w:val="none"/>
          <w:rtl w:val="0"/>
        </w:rPr>
        <w:t>manipulate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Rubik's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Cube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1"/>
          <w:szCs w:val="21"/>
          <w:u w:val="none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 xml:space="preserve">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1"/>
          <w:szCs w:val="21"/>
          <w:u w:val="none"/>
          <w:rtl w:val="0"/>
        </w:rPr>
        <w:t>detected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colors.</w:t>
      </w:r>
    </w:p>
    <w:p>
      <w:pPr>
        <w:bidi w:val="0"/>
        <w:spacing w:before="187" w:after="0" w:line="232" w:lineRule="atLeast"/>
        <w:ind w:left="195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Advanced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21"/>
          <w:szCs w:val="21"/>
          <w:u w:val="none"/>
          <w:rtl w:val="0"/>
        </w:rPr>
        <w:t>Features:</w:t>
      </w:r>
    </w:p>
    <w:p>
      <w:pPr>
        <w:numPr>
          <w:ilvl w:val="0"/>
          <w:numId w:val="17"/>
        </w:numPr>
        <w:bidi w:val="0"/>
        <w:spacing w:before="134" w:after="0" w:line="286" w:lineRule="atLeast"/>
        <w:ind w:right="1023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7"/>
          <w:sz w:val="21"/>
          <w:szCs w:val="21"/>
          <w:u w:val="none"/>
          <w:rtl w:val="0"/>
        </w:rPr>
        <w:t>Explore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5"/>
          <w:sz w:val="21"/>
          <w:szCs w:val="21"/>
          <w:u w:val="none"/>
          <w:rtl w:val="0"/>
        </w:rPr>
        <w:t>depth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sensing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0"/>
          <w:sz w:val="21"/>
          <w:szCs w:val="21"/>
          <w:u w:val="none"/>
          <w:rtl w:val="0"/>
        </w:rPr>
        <w:t>3D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21"/>
          <w:szCs w:val="21"/>
          <w:u w:val="none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21"/>
          <w:szCs w:val="21"/>
          <w:u w:val="none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21"/>
          <w:szCs w:val="21"/>
          <w:u w:val="none"/>
          <w:rtl w:val="0"/>
        </w:rPr>
        <w:t>complex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tasks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like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 xml:space="preserve">cube-solving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automation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.</w:t>
      </w:r>
    </w:p>
    <w:p>
      <w:pPr>
        <w:bidi w:val="0"/>
        <w:spacing w:before="106" w:after="0" w:line="315" w:lineRule="atLeast"/>
        <w:ind w:left="60" w:right="38" w:firstLine="0"/>
        <w:jc w:val="left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By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"/>
          <w:sz w:val="21"/>
          <w:szCs w:val="21"/>
          <w:u w:val="none"/>
          <w:rtl w:val="0"/>
        </w:rPr>
        <w:t>following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4"/>
          <w:sz w:val="21"/>
          <w:szCs w:val="21"/>
          <w:u w:val="none"/>
          <w:rtl w:val="0"/>
        </w:rPr>
        <w:t>steps,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you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6"/>
          <w:sz w:val="21"/>
          <w:szCs w:val="21"/>
          <w:u w:val="none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successfully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21"/>
          <w:szCs w:val="21"/>
          <w:u w:val="none"/>
          <w:rtl w:val="0"/>
        </w:rPr>
        <w:t>train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YOLO-based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sz w:val="21"/>
          <w:szCs w:val="21"/>
          <w:u w:val="none"/>
          <w:rtl w:val="0"/>
        </w:rPr>
        <w:t>object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2"/>
          <w:sz w:val="21"/>
          <w:szCs w:val="21"/>
          <w:u w:val="none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 Rubik's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Cube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8"/>
          <w:sz w:val="21"/>
          <w:szCs w:val="21"/>
          <w:u w:val="none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0"/>
          <w:sz w:val="21"/>
          <w:szCs w:val="21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5"/>
          <w:sz w:val="21"/>
          <w:szCs w:val="21"/>
          <w:u w:val="none"/>
          <w:rtl w:val="0"/>
        </w:rPr>
        <w:t>integrate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it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21"/>
          <w:szCs w:val="21"/>
          <w:u w:val="none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a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21"/>
          <w:szCs w:val="21"/>
          <w:u w:val="none"/>
          <w:rtl w:val="0"/>
        </w:rPr>
        <w:t>robotic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sz w:val="21"/>
          <w:szCs w:val="21"/>
          <w:u w:val="none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21"/>
          <w:szCs w:val="21"/>
          <w:u w:val="none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21"/>
          <w:szCs w:val="21"/>
          <w:u w:val="none"/>
          <w:rtl w:val="0"/>
        </w:rPr>
        <w:t>applications.</w:t>
      </w:r>
    </w:p>
    <w:p>
      <w:pPr>
        <w:bidi w:val="0"/>
        <w:spacing w:before="292" w:after="0" w:line="232" w:lineRule="atLeast"/>
        <w:ind w:left="4710" w:right="-200" w:firstLine="0"/>
        <w:jc w:val="both"/>
        <w:outlineLvl w:val="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⁂</w:t>
      </w:r>
    </w:p>
    <w:p>
      <w:pPr>
        <w:bidi w:val="0"/>
        <w:spacing w:before="11" w:after="0" w:line="203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0" w:name="_page3_x57.75_y0.00"/>
      <w:bookmarkEnd w:id="0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single"/>
          <w:rtl w:val="0"/>
        </w:rPr>
        <w:t>https://www.basic.ai/blog-post/data-annotation-for-yolo-model-training-techniques-and-best-practice</w:t>
      </w:r>
    </w:p>
    <w:p>
      <w:pPr>
        <w:bidi w:val="0"/>
        <w:spacing w:before="67" w:after="0" w:line="203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1" w:name="_page3_x57.75_y32.25"/>
      <w:bookmarkEnd w:id="1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single"/>
          <w:rtl w:val="0"/>
        </w:rPr>
        <w:t>s-1</w:t>
      </w:r>
    </w:p>
    <w:p>
      <w:pPr>
        <w:bidi w:val="0"/>
        <w:spacing w:before="15" w:after="0" w:line="375" w:lineRule="atLeast"/>
        <w:ind w:left="240" w:right="1287" w:firstLine="0"/>
        <w:jc w:val="left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2" w:name="_page3_x57.75_y51.75"/>
      <w:bookmarkEnd w:id="2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8"/>
          <w:sz w:val="18"/>
          <w:szCs w:val="18"/>
          <w:u w:val="single"/>
          <w:rtl w:val="0"/>
        </w:rPr>
        <w:t xml:space="preserve">https://docs.ultralytics.com/yolov5/tutorials/train_custom_data/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single"/>
          <w:rtl w:val="0"/>
        </w:rPr>
        <w:t xml:space="preserve">https://thelinuxexperiment.com/resizing-and-correctly-orienting-images-with-mogrify/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single"/>
          <w:rtl w:val="0"/>
        </w:rPr>
        <w:t>https://www.alibabacloud.com/help/en/oss/user-guide/auto-rotate-4</w:t>
      </w:r>
    </w:p>
    <w:p>
      <w:pPr>
        <w:bidi w:val="0"/>
        <w:spacing w:before="172" w:after="0" w:line="203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3" w:name="_page3_x57.75_y70.50"/>
      <w:bookmarkEnd w:id="3"/>
      <w:bookmarkStart w:id="4" w:name="_page3_x57.75_y89.25"/>
      <w:bookmarkEnd w:id="4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1"/>
          <w:sz w:val="18"/>
          <w:szCs w:val="18"/>
          <w:u w:val="single"/>
          <w:rtl w:val="0"/>
        </w:rPr>
        <w:t>https://pplx-res.cloudinary.com/image/upload/v1741369884/user_uploads/GwVxDwWXoPngFSS/Scree</w:t>
      </w:r>
    </w:p>
    <w:p>
      <w:pPr>
        <w:bidi w:val="0"/>
        <w:spacing w:before="67" w:after="0" w:line="203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8"/>
          <w:szCs w:val="18"/>
          <w:u w:val="single"/>
          <w:rtl w:val="0"/>
        </w:rPr>
        <w:t>nshot-20250307-at-11.48.13.jpg</w:t>
      </w:r>
    </w:p>
    <w:p>
      <w:pPr>
        <w:bidi w:val="0"/>
        <w:spacing w:before="187" w:after="0" w:line="203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5" w:name="_page3_x57.75_y122.25"/>
      <w:bookmarkEnd w:id="5"/>
      <w:bookmarkStart w:id="6" w:name="_page3_x57.75_y141.75"/>
      <w:bookmarkEnd w:id="6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sz w:val="18"/>
          <w:szCs w:val="18"/>
          <w:u w:val="single"/>
          <w:rtl w:val="0"/>
        </w:rPr>
        <w:t>https://blog.roboflow.com/getting-started-with-roboflow/</w:t>
      </w:r>
    </w:p>
    <w:p>
      <w:pPr>
        <w:bidi w:val="0"/>
        <w:spacing w:before="172" w:after="0" w:line="203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single"/>
          <w:rtl w:val="0"/>
        </w:rPr>
        <w:t>https://stackoverflow.com/questions/71265841/how-to-validate-my-yolo-model-trained-on-custom-dat</w:t>
      </w:r>
    </w:p>
    <w:p>
      <w:pPr>
        <w:bidi w:val="0"/>
        <w:spacing w:before="67" w:after="0" w:line="203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7" w:name="_page3_x57.75_y174.00"/>
      <w:bookmarkEnd w:id="7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3"/>
          <w:sz w:val="18"/>
          <w:szCs w:val="18"/>
          <w:u w:val="single"/>
          <w:rtl w:val="0"/>
        </w:rPr>
        <w:t>a-set</w:t>
      </w:r>
    </w:p>
    <w:p>
      <w:pPr>
        <w:bidi w:val="0"/>
        <w:spacing w:before="187" w:after="0" w:line="203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single"/>
          <w:rtl w:val="0"/>
        </w:rPr>
        <w:t>https://ppl-ai-file-upload.s3.amazonaws.com/web/direct-files/1998337/bf4a7845-a09f-471d-814980</w:t>
      </w:r>
    </w:p>
    <w:p>
      <w:pPr>
        <w:bidi w:val="0"/>
        <w:spacing w:before="67" w:after="0" w:line="203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4"/>
          <w:sz w:val="18"/>
          <w:szCs w:val="18"/>
          <w:u w:val="single"/>
          <w:rtl w:val="0"/>
        </w:rPr>
        <w:t>1536f7723b/5.Model-training.pdf</w:t>
      </w:r>
    </w:p>
    <w:p>
      <w:pPr>
        <w:bidi w:val="0"/>
        <w:spacing w:before="187" w:after="0" w:line="203" w:lineRule="atLeast"/>
        <w:ind w:left="24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8" w:name="_page3_x57.75_y207.00"/>
      <w:bookmarkEnd w:id="8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single"/>
          <w:rtl w:val="0"/>
        </w:rPr>
        <w:t>https://ppl-ai-file-upload.s3.amazonaws.com/web/direct-files/collection_676e852f-69434444-a023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3"/>
          <w:sz w:val="18"/>
          <w:szCs w:val="18"/>
          <w:u w:val="none"/>
          <w:rtl w:val="0"/>
        </w:rPr>
        <w:t/>
      </w:r>
    </w:p>
    <w:p>
      <w:pPr>
        <w:bidi w:val="0"/>
        <w:spacing w:before="67" w:after="0" w:line="203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6"/>
          <w:sz w:val="18"/>
          <w:szCs w:val="18"/>
          <w:u w:val="single"/>
          <w:rtl w:val="0"/>
        </w:rPr>
        <w:t>28f1e49351dd/cdd0823107394996-b6e0-cc5427a206a9/5.Model-training.pdf</w:t>
      </w:r>
    </w:p>
    <w:p>
      <w:pPr>
        <w:bidi w:val="0"/>
        <w:spacing w:before="0" w:after="0" w:line="390" w:lineRule="atLeast"/>
        <w:ind w:left="120" w:right="-19" w:firstLine="0"/>
        <w:jc w:val="left"/>
        <w:outlineLvl w:val="9"/>
        <w:rPr>
          <w:rFonts w:ascii="Times New Roman" w:eastAsia="Times New Roman" w:hAnsi="Times New Roman" w:cs="Times New Roman"/>
          <w:sz w:val="18"/>
          <w:szCs w:val="18"/>
        </w:rPr>
      </w:pPr>
      <w:bookmarkStart w:id="9" w:name="_page3_x57.75_y240.00"/>
      <w:bookmarkEnd w:id="9"/>
      <w:bookmarkStart w:id="10" w:name="_page3_x57.75_y258.75"/>
      <w:bookmarkEnd w:id="10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5"/>
          <w:sz w:val="18"/>
          <w:szCs w:val="18"/>
          <w:u w:val="single"/>
          <w:rtl w:val="0"/>
        </w:rPr>
        <w:t xml:space="preserve">https://roboflow.com/model/yolo-world </w:t>
      </w:r>
      <w:bookmarkStart w:id="11" w:name="_page3_x57.75_y278.25"/>
      <w:bookmarkEnd w:id="11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sz w:val="18"/>
          <w:szCs w:val="18"/>
          <w:u w:val="single"/>
          <w:rtl w:val="0"/>
        </w:rPr>
        <w:t xml:space="preserve">https://thinkrobotics.com/products/dofbot-ai-vision-robotic-arm-with-ros-for-raspberry-pi-4b-online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18"/>
          <w:szCs w:val="18"/>
          <w:u w:val="none"/>
          <w:rtl w:val="0"/>
        </w:rPr>
        <w:t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6"/>
          <w:sz w:val="18"/>
          <w:szCs w:val="18"/>
          <w:u w:val="single"/>
          <w:rtl w:val="0"/>
        </w:rPr>
        <w:t>https://www.youtube.com/watch?v=KYPFQ0erNjw</w:t>
      </w:r>
    </w:p>
    <w:sectPr>
      <w:pgSz w:w="12240" w:h="15840"/>
      <w:pgMar w:top="620" w:right="1402" w:bottom="680" w:left="1305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.75pt;height:6.75pt" o:bullet="t">
        <v:imagedata r:id="rId1" o:title=""/>
      </v:shape>
    </w:pict>
  </w:numPicBullet>
  <w:numPicBullet w:numPicBulletId="1">
    <w:pict>
      <v:shape id="_x0000_s1026" type="#_x0000_t75" style="width:6.75pt;height:6pt" o:bullet="t">
        <v:imagedata r:id="rId2" o:title=""/>
      </v:shape>
    </w:pict>
  </w:numPicBullet>
  <w:numPicBullet w:numPicBulletId="2">
    <w:pict>
      <v:shape id="_x0000_s1027" type="#_x0000_t75" style="width:6.75pt;height:6pt" o:bullet="t">
        <v:imagedata r:id="rId2" o:title=""/>
      </v:shape>
    </w:pict>
  </w:numPicBullet>
  <w:numPicBullet w:numPicBulletId="3">
    <w:pict>
      <v:shape id="_x0000_s1028" type="#_x0000_t75" style="width:6.75pt;height:6.75pt" o:bullet="t">
        <v:imagedata r:id="rId3" o:title=""/>
      </v:shape>
    </w:pict>
  </w:numPicBullet>
  <w:numPicBullet w:numPicBulletId="4">
    <w:pict>
      <v:shape id="_x0000_s1029" type="#_x0000_t75" style="width:7.5pt;height:6.75pt" o:bullet="t">
        <v:imagedata r:id="rId4" o:title=""/>
      </v:shape>
    </w:pict>
  </w:numPicBullet>
  <w:numPicBullet w:numPicBulletId="5">
    <w:pict>
      <v:shape id="_x0000_s1030" type="#_x0000_t75" style="width:6.75pt;height:6.75pt" o:bullet="t">
        <v:imagedata r:id="rId1" o:title=""/>
      </v:shape>
    </w:pict>
  </w:numPicBullet>
  <w:numPicBullet w:numPicBulletId="6">
    <w:pict>
      <v:shape id="_x0000_s1031" type="#_x0000_t75" style="width:6.75pt;height:6.75pt" o:bullet="t">
        <v:imagedata r:id="rId1" o:title=""/>
      </v:shape>
    </w:pict>
  </w:numPicBullet>
  <w:numPicBullet w:numPicBulletId="7">
    <w:pict>
      <v:shape id="_x0000_s1032" type="#_x0000_t75" style="width:6.75pt;height:6.75pt" o:bullet="t">
        <v:imagedata r:id="rId3" o:title=""/>
      </v:shape>
    </w:pict>
  </w:numPicBullet>
  <w:numPicBullet w:numPicBulletId="8">
    <w:pict>
      <v:shape id="_x0000_s1033" type="#_x0000_t75" style="width:6.75pt;height:6.75pt" o:bullet="t">
        <v:imagedata r:id="rId3" o:title=""/>
      </v:shape>
    </w:pict>
  </w:numPicBullet>
  <w:numPicBullet w:numPicBulletId="9">
    <w:pict>
      <v:shape id="_x0000_s1034" type="#_x0000_t75" style="width:7.5pt;height:7.5pt" o:bullet="t">
        <v:imagedata r:id="rId5" o:title=""/>
      </v:shape>
    </w:pict>
  </w:numPicBullet>
  <w:numPicBullet w:numPicBulletId="10">
    <w:pict>
      <v:shape id="_x0000_s1035" type="#_x0000_t75" style="width:7.5pt;height:6.75pt" o:bullet="t">
        <v:imagedata r:id="rId4" o:title=""/>
      </v:shape>
    </w:pict>
  </w:numPicBullet>
  <w:numPicBullet w:numPicBulletId="11">
    <w:pict>
      <v:shape id="_x0000_s1036" type="#_x0000_t75" style="width:7.5pt;height:6.75pt" o:bullet="t">
        <v:imagedata r:id="rId4" o:title=""/>
      </v:shape>
    </w:pict>
  </w:numPicBullet>
  <w:numPicBullet w:numPicBulletId="12">
    <w:pict>
      <v:shape id="_x0000_s1037" type="#_x0000_t75" style="width:7.5pt;height:6.75pt" o:bullet="t">
        <v:imagedata r:id="rId6" o:title=""/>
      </v:shape>
    </w:pict>
  </w:numPicBullet>
  <w:numPicBullet w:numPicBulletId="13">
    <w:pict>
      <v:shape id="_x0000_s1038" type="#_x0000_t75" style="width:7.5pt;height:7.5pt" o:bullet="t">
        <v:imagedata r:id="rId5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00"/>
        </w:tabs>
        <w:ind w:left="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b w:val="0"/>
        <w:bCs w:val="0"/>
        <w:i w:val="0"/>
        <w:iCs w:val="0"/>
        <w:sz w:val="14"/>
      </w:rPr>
    </w:lvl>
    <w:lvl w:ilvl="1">
      <w:start w:val="1"/>
      <w:numFmt w:val="bullet"/>
      <w:lvlText w:val=""/>
      <w:lvlPicBulletId w:val="1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sz w:val="1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PicBulletId w:val="2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sz w:val="14"/>
      </w:rPr>
    </w:lvl>
    <w:lvl w:ilvl="1">
      <w:start w:val="1"/>
      <w:numFmt w:val="bullet"/>
      <w:lvlText w:val=""/>
      <w:lvlPicBulletId w:val="3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sz w:val="1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345"/>
        </w:tabs>
        <w:ind w:left="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PicBulletId w:val="4"/>
      <w:lvlJc w:val="left"/>
      <w:pPr>
        <w:tabs>
          <w:tab w:val="num" w:pos="840"/>
        </w:tabs>
        <w:ind w:left="840" w:hanging="285"/>
      </w:pPr>
      <w:rPr>
        <w:rFonts w:ascii="Symbol" w:eastAsia="Symbol" w:hAnsi="Symbol" w:cs="Symbol"/>
        <w:sz w:val="1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PicBulletId w:val="5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sz w:val="1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-"/>
      <w:lvlJc w:val="left"/>
      <w:pPr>
        <w:tabs>
          <w:tab w:val="num" w:pos="600"/>
        </w:tabs>
        <w:ind w:left="45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3"/>
      <w:numFmt w:val="decimal"/>
      <w:lvlText w:val="%1."/>
      <w:lvlJc w:val="left"/>
      <w:pPr>
        <w:tabs>
          <w:tab w:val="num" w:pos="345"/>
        </w:tabs>
        <w:ind w:left="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-"/>
      <w:lvlJc w:val="left"/>
      <w:pPr>
        <w:tabs>
          <w:tab w:val="num" w:pos="375"/>
        </w:tabs>
        <w:ind w:left="37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PicBulletId w:val="6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sz w:val="1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345"/>
        </w:tabs>
        <w:ind w:left="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PicBulletId w:val="7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sz w:val="1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PicBulletId w:val="8"/>
      <w:lvlJc w:val="left"/>
      <w:pPr>
        <w:tabs>
          <w:tab w:val="num" w:pos="450"/>
        </w:tabs>
        <w:ind w:left="450" w:hanging="275"/>
      </w:pPr>
      <w:rPr>
        <w:rFonts w:ascii="Symbol" w:eastAsia="Symbol" w:hAnsi="Symbol" w:cs="Symbol"/>
        <w:sz w:val="1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000000E"/>
    <w:multiLevelType w:val="multilevel"/>
    <w:tmpl w:val="0000000E"/>
    <w:lvl w:ilvl="0">
      <w:start w:val="5"/>
      <w:numFmt w:val="decimal"/>
      <w:lvlText w:val="%1."/>
      <w:lvlJc w:val="left"/>
      <w:pPr>
        <w:tabs>
          <w:tab w:val="num" w:pos="345"/>
        </w:tabs>
        <w:ind w:left="345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PicBulletId w:val="9"/>
      <w:lvlJc w:val="left"/>
      <w:pPr>
        <w:tabs>
          <w:tab w:val="num" w:pos="840"/>
        </w:tabs>
        <w:ind w:left="840" w:hanging="285"/>
      </w:pPr>
      <w:rPr>
        <w:rFonts w:ascii="Symbol" w:eastAsia="Symbol" w:hAnsi="Symbol" w:cs="Symbol"/>
        <w:sz w:val="14"/>
      </w:rPr>
    </w:lvl>
    <w:lvl w:ilvl="1">
      <w:start w:val="1"/>
      <w:numFmt w:val="bullet"/>
      <w:lvlText w:val=""/>
      <w:lvlPicBulletId w:val="10"/>
      <w:lvlJc w:val="left"/>
      <w:pPr>
        <w:tabs>
          <w:tab w:val="num" w:pos="840"/>
        </w:tabs>
        <w:ind w:left="840" w:hanging="285"/>
      </w:pPr>
      <w:rPr>
        <w:rFonts w:ascii="Symbol" w:eastAsia="Symbol" w:hAnsi="Symbol" w:cs="Symbol"/>
        <w:sz w:val="1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PicBulletId w:val="11"/>
      <w:lvlJc w:val="left"/>
      <w:pPr>
        <w:tabs>
          <w:tab w:val="num" w:pos="840"/>
        </w:tabs>
        <w:ind w:left="840" w:hanging="285"/>
      </w:pPr>
      <w:rPr>
        <w:rFonts w:ascii="Symbol" w:eastAsia="Symbol" w:hAnsi="Symbol" w:cs="Symbol"/>
        <w:sz w:val="14"/>
      </w:rPr>
    </w:lvl>
    <w:lvl w:ilvl="1">
      <w:start w:val="1"/>
      <w:numFmt w:val="bullet"/>
      <w:lvlText w:val=""/>
      <w:lvlPicBulletId w:val="12"/>
      <w:lvlJc w:val="left"/>
      <w:pPr>
        <w:tabs>
          <w:tab w:val="num" w:pos="840"/>
        </w:tabs>
        <w:ind w:left="840" w:hanging="285"/>
      </w:pPr>
      <w:rPr>
        <w:rFonts w:ascii="Symbol" w:eastAsia="Symbol" w:hAnsi="Symbol" w:cs="Symbol"/>
        <w:sz w:val="1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"/>
      <w:lvlPicBulletId w:val="13"/>
      <w:lvlJc w:val="left"/>
      <w:pPr>
        <w:tabs>
          <w:tab w:val="num" w:pos="840"/>
        </w:tabs>
        <w:ind w:left="840" w:hanging="285"/>
      </w:pPr>
      <w:rPr>
        <w:rFonts w:ascii="Symbol" w:eastAsia="Symbol" w:hAnsi="Symbol" w:cs="Symbol"/>
        <w:sz w:val="1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media/image11.png" /><Relationship Id="rId3" Type="http://schemas.openxmlformats.org/officeDocument/2006/relationships/image" Target="media/image12.png" /><Relationship Id="rId4" Type="http://schemas.openxmlformats.org/officeDocument/2006/relationships/image" Target="media/image13.png" /><Relationship Id="rId5" Type="http://schemas.openxmlformats.org/officeDocument/2006/relationships/image" Target="media/image14.png" /><Relationship Id="rId6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